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6923"/>
      </w:tblGrid>
      <w:tr w:rsidR="00C8414C" w14:paraId="24364B63" w14:textId="77777777">
        <w:trPr>
          <w:trHeight w:hRule="exact" w:val="1012"/>
        </w:trPr>
        <w:tc>
          <w:tcPr>
            <w:tcW w:w="2055" w:type="dxa"/>
          </w:tcPr>
          <w:p w14:paraId="4FF427EF" w14:textId="77777777" w:rsidR="00C8414C" w:rsidRDefault="00684542">
            <w:pPr>
              <w:snapToGrid w:val="0"/>
              <w:jc w:val="both"/>
              <w:rPr>
                <w:sz w:val="22"/>
              </w:rPr>
            </w:pPr>
            <w:r>
              <w:rPr>
                <w:noProof/>
                <w:sz w:val="22"/>
                <w:lang w:eastAsia="pt-BR"/>
              </w:rPr>
              <w:pict w14:anchorId="1DB651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35.4pt;height:48pt;visibility:visible">
                  <v:imagedata r:id="rId8" o:title=""/>
                </v:shape>
              </w:pict>
            </w:r>
          </w:p>
        </w:tc>
        <w:tc>
          <w:tcPr>
            <w:tcW w:w="6923" w:type="dxa"/>
          </w:tcPr>
          <w:p w14:paraId="64ACDCDB" w14:textId="77777777" w:rsidR="00C8414C" w:rsidRPr="00AA5CB0" w:rsidRDefault="002072EA">
            <w:pPr>
              <w:snapToGrid w:val="0"/>
              <w:jc w:val="both"/>
              <w:rPr>
                <w:b/>
                <w:sz w:val="28"/>
                <w:szCs w:val="28"/>
              </w:rPr>
            </w:pPr>
            <w:r w:rsidRPr="00AA5CB0">
              <w:rPr>
                <w:b/>
                <w:sz w:val="28"/>
                <w:szCs w:val="28"/>
              </w:rPr>
              <w:t>Universidade do Estado da Bahia</w:t>
            </w:r>
          </w:p>
          <w:p w14:paraId="56A1A003" w14:textId="77777777" w:rsidR="00C8414C" w:rsidRPr="00AA5CB0" w:rsidRDefault="00DD2B8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Estrutura de Dados</w:t>
            </w:r>
            <w:r w:rsidR="00AA5CB0" w:rsidRPr="00AA5CB0">
              <w:rPr>
                <w:b/>
                <w:sz w:val="28"/>
                <w:szCs w:val="28"/>
              </w:rPr>
              <w:t xml:space="preserve"> I</w:t>
            </w:r>
          </w:p>
          <w:p w14:paraId="118486DB" w14:textId="77777777" w:rsidR="00C8414C" w:rsidRDefault="00C8414C">
            <w:pPr>
              <w:jc w:val="both"/>
              <w:rPr>
                <w:b/>
                <w:sz w:val="22"/>
              </w:rPr>
            </w:pPr>
            <w:r w:rsidRPr="00AA5CB0">
              <w:rPr>
                <w:b/>
                <w:sz w:val="28"/>
                <w:szCs w:val="28"/>
              </w:rPr>
              <w:t xml:space="preserve">Prof. </w:t>
            </w:r>
            <w:r w:rsidR="00731ACA" w:rsidRPr="00AA5CB0">
              <w:rPr>
                <w:b/>
                <w:sz w:val="28"/>
                <w:szCs w:val="28"/>
              </w:rPr>
              <w:t>Carlos Helano</w:t>
            </w:r>
            <w:r w:rsidR="00392D3E">
              <w:rPr>
                <w:b/>
                <w:sz w:val="22"/>
              </w:rPr>
              <w:t xml:space="preserve"> </w:t>
            </w:r>
          </w:p>
        </w:tc>
      </w:tr>
    </w:tbl>
    <w:p w14:paraId="51F6E7E9" w14:textId="77777777" w:rsidR="00C8414C" w:rsidRDefault="00C8414C">
      <w:pPr>
        <w:jc w:val="both"/>
      </w:pPr>
    </w:p>
    <w:p w14:paraId="082BB269" w14:textId="77777777" w:rsidR="00C8414C" w:rsidRPr="006532EF" w:rsidRDefault="00C8414C">
      <w:pPr>
        <w:jc w:val="both"/>
        <w:rPr>
          <w:b/>
          <w:sz w:val="32"/>
          <w:szCs w:val="32"/>
        </w:rPr>
      </w:pPr>
      <w:r w:rsidRPr="006532EF">
        <w:rPr>
          <w:b/>
          <w:sz w:val="32"/>
          <w:szCs w:val="32"/>
        </w:rPr>
        <w:t>Objetivo</w:t>
      </w:r>
    </w:p>
    <w:p w14:paraId="0F6814AE" w14:textId="46472328" w:rsidR="00C8414C" w:rsidRPr="006532EF" w:rsidRDefault="00C8414C">
      <w:pPr>
        <w:jc w:val="both"/>
        <w:rPr>
          <w:sz w:val="28"/>
          <w:szCs w:val="28"/>
        </w:rPr>
      </w:pPr>
      <w:r w:rsidRPr="006532EF">
        <w:rPr>
          <w:sz w:val="28"/>
          <w:szCs w:val="28"/>
        </w:rPr>
        <w:tab/>
        <w:t xml:space="preserve">Desenvolver </w:t>
      </w:r>
      <w:r w:rsidR="00A03998" w:rsidRPr="006532EF">
        <w:rPr>
          <w:sz w:val="28"/>
          <w:szCs w:val="28"/>
        </w:rPr>
        <w:t>o programa na linguagem C conforme especificação a seguir</w:t>
      </w:r>
      <w:r w:rsidR="00684542">
        <w:rPr>
          <w:sz w:val="28"/>
          <w:szCs w:val="28"/>
        </w:rPr>
        <w:t>, usando as bibliotecas e os conceitos trabalhados em Estrutura de Dados</w:t>
      </w:r>
      <w:r w:rsidRPr="006532EF">
        <w:rPr>
          <w:sz w:val="28"/>
          <w:szCs w:val="28"/>
        </w:rPr>
        <w:t>.</w:t>
      </w:r>
    </w:p>
    <w:p w14:paraId="26EE02F9" w14:textId="77777777" w:rsidR="00C8414C" w:rsidRPr="00A83A0D" w:rsidRDefault="00C8414C">
      <w:pPr>
        <w:jc w:val="both"/>
      </w:pPr>
    </w:p>
    <w:p w14:paraId="13F4C0EF" w14:textId="77777777" w:rsidR="00C8414C" w:rsidRPr="006532EF" w:rsidRDefault="00C8414C">
      <w:pPr>
        <w:jc w:val="both"/>
        <w:rPr>
          <w:b/>
          <w:sz w:val="32"/>
          <w:szCs w:val="32"/>
        </w:rPr>
      </w:pPr>
      <w:r w:rsidRPr="006532EF">
        <w:rPr>
          <w:b/>
          <w:sz w:val="32"/>
          <w:szCs w:val="32"/>
        </w:rPr>
        <w:t>Organização</w:t>
      </w:r>
    </w:p>
    <w:p w14:paraId="2F9A4653" w14:textId="77777777" w:rsidR="00341EFD" w:rsidRDefault="00341EFD">
      <w:pPr>
        <w:jc w:val="both"/>
      </w:pPr>
    </w:p>
    <w:p w14:paraId="4C88AC27" w14:textId="77777777" w:rsidR="00341EFD" w:rsidRPr="006532EF" w:rsidRDefault="00341EFD">
      <w:pPr>
        <w:jc w:val="both"/>
        <w:rPr>
          <w:sz w:val="28"/>
          <w:szCs w:val="28"/>
        </w:rPr>
      </w:pPr>
      <w:r w:rsidRPr="006532EF">
        <w:rPr>
          <w:sz w:val="28"/>
          <w:szCs w:val="28"/>
        </w:rPr>
        <w:tab/>
        <w:t xml:space="preserve">O trabalho pode ser desenvolvido em equipes de 2 ou 3 componentes. </w:t>
      </w:r>
      <w:r w:rsidR="00DD2B88" w:rsidRPr="006532EF">
        <w:rPr>
          <w:sz w:val="28"/>
          <w:szCs w:val="28"/>
        </w:rPr>
        <w:t>O programa desenvolvido deve ser postado</w:t>
      </w:r>
      <w:r w:rsidRPr="006532EF">
        <w:rPr>
          <w:sz w:val="28"/>
          <w:szCs w:val="28"/>
        </w:rPr>
        <w:t xml:space="preserve"> no Teams </w:t>
      </w:r>
      <w:r w:rsidR="00DD2B88" w:rsidRPr="006532EF">
        <w:rPr>
          <w:sz w:val="28"/>
          <w:szCs w:val="28"/>
        </w:rPr>
        <w:t>e apresentado pela equipe durante o horário da aula na data marcada.</w:t>
      </w:r>
    </w:p>
    <w:p w14:paraId="32413161" w14:textId="77777777" w:rsidR="00C8414C" w:rsidRPr="00A83A0D" w:rsidRDefault="00E07879">
      <w:pPr>
        <w:jc w:val="both"/>
      </w:pPr>
      <w:r w:rsidRPr="00A83A0D">
        <w:tab/>
      </w:r>
    </w:p>
    <w:p w14:paraId="0A102E95" w14:textId="77777777" w:rsidR="00C8414C" w:rsidRPr="006532EF" w:rsidRDefault="00DD2B88">
      <w:pPr>
        <w:jc w:val="both"/>
        <w:rPr>
          <w:b/>
          <w:sz w:val="32"/>
          <w:szCs w:val="32"/>
        </w:rPr>
      </w:pPr>
      <w:r w:rsidRPr="006532EF">
        <w:rPr>
          <w:b/>
          <w:sz w:val="32"/>
          <w:szCs w:val="32"/>
        </w:rPr>
        <w:t>Cenário</w:t>
      </w:r>
    </w:p>
    <w:p w14:paraId="29D7C387" w14:textId="77777777" w:rsidR="00A03998" w:rsidRDefault="00C8414C" w:rsidP="00A039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FD97F39" w14:textId="79AB6CD2" w:rsidR="00F63462" w:rsidRDefault="00F63462" w:rsidP="00A03998">
      <w:pPr>
        <w:jc w:val="both"/>
        <w:rPr>
          <w:sz w:val="28"/>
          <w:szCs w:val="28"/>
        </w:rPr>
      </w:pPr>
      <w:r>
        <w:rPr>
          <w:sz w:val="28"/>
          <w:szCs w:val="28"/>
        </w:rPr>
        <w:t>O Trabalho consiste em desenvolver um programa capaz de realizar cálculos de expressões numéricas utilizando os conceitos de Estrutura de Dados trabalhados no semestre. Os próximos parágrafos irão explicar melhor o contexto e orientar melhor como o trabalho deve ser desenvolvido.</w:t>
      </w:r>
    </w:p>
    <w:p w14:paraId="15CAE613" w14:textId="77777777" w:rsidR="00F63462" w:rsidRDefault="00F63462" w:rsidP="00A03998">
      <w:pPr>
        <w:jc w:val="both"/>
        <w:rPr>
          <w:sz w:val="28"/>
          <w:szCs w:val="28"/>
        </w:rPr>
      </w:pPr>
    </w:p>
    <w:p w14:paraId="5574CAC3" w14:textId="2646FF53" w:rsidR="00F81D01" w:rsidRDefault="00F63462" w:rsidP="00A03998">
      <w:pPr>
        <w:jc w:val="both"/>
        <w:rPr>
          <w:sz w:val="28"/>
          <w:szCs w:val="28"/>
        </w:rPr>
      </w:pPr>
      <w:r>
        <w:rPr>
          <w:sz w:val="28"/>
          <w:szCs w:val="28"/>
        </w:rPr>
        <w:t>Estamos tão acostumados a digitar expressões e receber resultados, que raramente paramos para pensar sobre o que deve acontecer dentro do computador, a partir do momento em que fornecemos a expressão, até o momento em que recebemos a resposta. Para que tenha sucesso na implementação da solução para este trabalho passaremos algumas orientações e estratégias que devem ser seguidas com a aplicação da estrutura de dados em pilha.</w:t>
      </w:r>
    </w:p>
    <w:p w14:paraId="6ABB7AA7" w14:textId="77777777" w:rsidR="00F63462" w:rsidRDefault="00F63462" w:rsidP="00A03998">
      <w:pPr>
        <w:jc w:val="both"/>
        <w:rPr>
          <w:sz w:val="28"/>
          <w:szCs w:val="28"/>
        </w:rPr>
      </w:pPr>
    </w:p>
    <w:p w14:paraId="5835BF8C" w14:textId="66DB93BE" w:rsidR="00F63462" w:rsidRPr="00965A74" w:rsidRDefault="00F63462" w:rsidP="00A03998">
      <w:pPr>
        <w:jc w:val="both"/>
        <w:rPr>
          <w:b/>
          <w:bCs/>
          <w:sz w:val="28"/>
          <w:szCs w:val="28"/>
        </w:rPr>
      </w:pPr>
      <w:r w:rsidRPr="00965A74">
        <w:rPr>
          <w:b/>
          <w:bCs/>
          <w:sz w:val="28"/>
          <w:szCs w:val="28"/>
        </w:rPr>
        <w:t xml:space="preserve">Forma das Expressões Numéricas </w:t>
      </w:r>
    </w:p>
    <w:p w14:paraId="764C440D" w14:textId="462DDC36" w:rsidR="00965A74" w:rsidRDefault="00F63462" w:rsidP="00A03998">
      <w:pPr>
        <w:jc w:val="both"/>
        <w:rPr>
          <w:sz w:val="28"/>
          <w:szCs w:val="28"/>
        </w:rPr>
      </w:pPr>
      <w:r>
        <w:rPr>
          <w:sz w:val="28"/>
          <w:szCs w:val="28"/>
        </w:rPr>
        <w:t>Para simplificar o entendimento, vamos nos restringir a expressões aritméticas compostas exclusivamente pelos seguintes elementos</w:t>
      </w:r>
      <w:r w:rsidR="00965A74">
        <w:rPr>
          <w:sz w:val="28"/>
          <w:szCs w:val="28"/>
        </w:rPr>
        <w:t>:</w:t>
      </w:r>
    </w:p>
    <w:p w14:paraId="27BF79BD" w14:textId="3741A75A" w:rsidR="00965A74" w:rsidRPr="00965A74" w:rsidRDefault="00965A74" w:rsidP="00965A74">
      <w:pPr>
        <w:pStyle w:val="PargrafodaLista"/>
        <w:numPr>
          <w:ilvl w:val="0"/>
          <w:numId w:val="16"/>
        </w:numPr>
        <w:jc w:val="both"/>
        <w:rPr>
          <w:sz w:val="28"/>
          <w:szCs w:val="28"/>
        </w:rPr>
      </w:pPr>
      <w:r w:rsidRPr="00965A74">
        <w:rPr>
          <w:sz w:val="28"/>
          <w:szCs w:val="28"/>
        </w:rPr>
        <w:t xml:space="preserve">Identificadores: </w:t>
      </w:r>
      <w:r>
        <w:rPr>
          <w:sz w:val="28"/>
          <w:szCs w:val="28"/>
        </w:rPr>
        <w:t>0</w:t>
      </w:r>
      <w:r w:rsidRPr="00965A74">
        <w:rPr>
          <w:sz w:val="28"/>
          <w:szCs w:val="28"/>
        </w:rPr>
        <w:t>..9</w:t>
      </w:r>
    </w:p>
    <w:p w14:paraId="5382C44E" w14:textId="4E69188A" w:rsidR="00965A74" w:rsidRPr="00965A74" w:rsidRDefault="00965A74" w:rsidP="00965A74">
      <w:pPr>
        <w:pStyle w:val="PargrafodaLista"/>
        <w:numPr>
          <w:ilvl w:val="0"/>
          <w:numId w:val="16"/>
        </w:numPr>
        <w:jc w:val="both"/>
        <w:rPr>
          <w:sz w:val="28"/>
          <w:szCs w:val="28"/>
        </w:rPr>
      </w:pPr>
      <w:r w:rsidRPr="00965A74">
        <w:rPr>
          <w:sz w:val="28"/>
          <w:szCs w:val="28"/>
        </w:rPr>
        <w:t>Operadores: +, -, *, /</w:t>
      </w:r>
    </w:p>
    <w:p w14:paraId="31FFA407" w14:textId="30DF4C69" w:rsidR="00965A74" w:rsidRPr="00965A74" w:rsidRDefault="00965A74" w:rsidP="00965A74">
      <w:pPr>
        <w:pStyle w:val="PargrafodaLista"/>
        <w:numPr>
          <w:ilvl w:val="0"/>
          <w:numId w:val="16"/>
        </w:numPr>
        <w:jc w:val="both"/>
        <w:rPr>
          <w:sz w:val="28"/>
          <w:szCs w:val="28"/>
        </w:rPr>
      </w:pPr>
      <w:r w:rsidRPr="00965A74">
        <w:rPr>
          <w:sz w:val="28"/>
          <w:szCs w:val="28"/>
        </w:rPr>
        <w:t>Parênteses: (  )</w:t>
      </w:r>
    </w:p>
    <w:p w14:paraId="40D3032F" w14:textId="77777777" w:rsidR="00965A74" w:rsidRDefault="00965A74" w:rsidP="00A03998">
      <w:pPr>
        <w:jc w:val="both"/>
        <w:rPr>
          <w:sz w:val="28"/>
          <w:szCs w:val="28"/>
        </w:rPr>
      </w:pPr>
      <w:r>
        <w:rPr>
          <w:sz w:val="28"/>
          <w:szCs w:val="28"/>
        </w:rPr>
        <w:t>Exemplos de algumas expressões:</w:t>
      </w:r>
    </w:p>
    <w:p w14:paraId="51A76BDC" w14:textId="77777777" w:rsidR="00965A74" w:rsidRDefault="00965A74" w:rsidP="00A03998">
      <w:pPr>
        <w:jc w:val="both"/>
        <w:rPr>
          <w:sz w:val="28"/>
          <w:szCs w:val="28"/>
        </w:rPr>
      </w:pPr>
    </w:p>
    <w:p w14:paraId="78D7606A" w14:textId="77777777" w:rsidR="00965A74" w:rsidRPr="00965A74" w:rsidRDefault="00965A74" w:rsidP="00965A74">
      <w:pPr>
        <w:pStyle w:val="PargrafodaLista"/>
        <w:numPr>
          <w:ilvl w:val="0"/>
          <w:numId w:val="17"/>
        </w:numPr>
        <w:jc w:val="both"/>
        <w:rPr>
          <w:sz w:val="28"/>
          <w:szCs w:val="28"/>
        </w:rPr>
      </w:pPr>
      <w:r w:rsidRPr="00965A74">
        <w:rPr>
          <w:sz w:val="28"/>
          <w:szCs w:val="28"/>
        </w:rPr>
        <w:t>2+3</w:t>
      </w:r>
    </w:p>
    <w:p w14:paraId="516C6F19" w14:textId="77777777" w:rsidR="00965A74" w:rsidRPr="00965A74" w:rsidRDefault="00965A74" w:rsidP="00965A74">
      <w:pPr>
        <w:pStyle w:val="PargrafodaLista"/>
        <w:numPr>
          <w:ilvl w:val="0"/>
          <w:numId w:val="17"/>
        </w:numPr>
        <w:jc w:val="both"/>
        <w:rPr>
          <w:sz w:val="28"/>
          <w:szCs w:val="28"/>
        </w:rPr>
      </w:pPr>
      <w:r w:rsidRPr="00965A74">
        <w:rPr>
          <w:sz w:val="28"/>
          <w:szCs w:val="28"/>
        </w:rPr>
        <w:t>3-2*4</w:t>
      </w:r>
    </w:p>
    <w:p w14:paraId="2A657A51" w14:textId="1F6BB1CF" w:rsidR="00F63462" w:rsidRPr="00965A74" w:rsidRDefault="00965A74" w:rsidP="00965A74">
      <w:pPr>
        <w:pStyle w:val="PargrafodaLista"/>
        <w:numPr>
          <w:ilvl w:val="0"/>
          <w:numId w:val="17"/>
        </w:numPr>
        <w:jc w:val="both"/>
        <w:rPr>
          <w:sz w:val="28"/>
          <w:szCs w:val="28"/>
        </w:rPr>
      </w:pPr>
      <w:r w:rsidRPr="00965A74">
        <w:rPr>
          <w:sz w:val="28"/>
          <w:szCs w:val="28"/>
        </w:rPr>
        <w:t>8/(2*(4-1)+5)</w:t>
      </w:r>
    </w:p>
    <w:p w14:paraId="768454E2" w14:textId="77777777" w:rsidR="00F63462" w:rsidRDefault="00F63462" w:rsidP="00A03998">
      <w:pPr>
        <w:jc w:val="both"/>
        <w:rPr>
          <w:sz w:val="28"/>
          <w:szCs w:val="28"/>
        </w:rPr>
      </w:pPr>
    </w:p>
    <w:p w14:paraId="0278D0F5" w14:textId="77777777" w:rsidR="003F79FD" w:rsidRDefault="003F79FD" w:rsidP="003F79FD">
      <w:pPr>
        <w:jc w:val="both"/>
      </w:pPr>
    </w:p>
    <w:p w14:paraId="32F1D1A7" w14:textId="13B2A94C" w:rsidR="00E627CD" w:rsidRDefault="00965A74" w:rsidP="00965A74">
      <w:pPr>
        <w:jc w:val="both"/>
        <w:rPr>
          <w:sz w:val="28"/>
          <w:szCs w:val="28"/>
        </w:rPr>
      </w:pPr>
      <w:r w:rsidRPr="00965A74">
        <w:rPr>
          <w:sz w:val="28"/>
          <w:szCs w:val="28"/>
        </w:rPr>
        <w:t xml:space="preserve">Os identificadores </w:t>
      </w:r>
      <w:r>
        <w:rPr>
          <w:sz w:val="28"/>
          <w:szCs w:val="28"/>
        </w:rPr>
        <w:t xml:space="preserve">representam os valores numéricos numa expressão. </w:t>
      </w:r>
    </w:p>
    <w:p w14:paraId="5DE3CC6B" w14:textId="77777777" w:rsidR="009D1E96" w:rsidRDefault="00965A74" w:rsidP="00965A74">
      <w:pPr>
        <w:jc w:val="both"/>
        <w:rPr>
          <w:sz w:val="28"/>
          <w:szCs w:val="28"/>
        </w:rPr>
      </w:pPr>
      <w:r>
        <w:rPr>
          <w:sz w:val="28"/>
          <w:szCs w:val="28"/>
        </w:rPr>
        <w:t>As operações devem ser efetuadas de acordo com a ordem determinada pelas regras usuais da aritmética: multiplicação e divisão têm prioridade (precedência) sobre adição e subtração, sendo que os operadores com a mesma precedência são efetuados na ordem em que aparecem na expressão, da esquerda para a direita.</w:t>
      </w:r>
    </w:p>
    <w:p w14:paraId="79677E91" w14:textId="77777777" w:rsidR="00F36FDD" w:rsidRDefault="009D1E96" w:rsidP="00965A7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Os parênteses são empregados para alterar a ordem natural de avaliação dos operadores numa certa expressão. Por exemplo, na expressão 2*(4+1), os parênteses forçam a adição ser efetuada antes da multiplicação, mesmo tendo esta </w:t>
      </w:r>
      <w:r w:rsidR="00F36FDD">
        <w:rPr>
          <w:sz w:val="28"/>
          <w:szCs w:val="28"/>
        </w:rPr>
        <w:t>última</w:t>
      </w:r>
      <w:r>
        <w:rPr>
          <w:sz w:val="28"/>
          <w:szCs w:val="28"/>
        </w:rPr>
        <w:t xml:space="preserve"> uma prioridade maior. </w:t>
      </w:r>
      <w:r w:rsidR="00965A74">
        <w:rPr>
          <w:sz w:val="28"/>
          <w:szCs w:val="28"/>
        </w:rPr>
        <w:t xml:space="preserve"> </w:t>
      </w:r>
    </w:p>
    <w:p w14:paraId="57A7EC67" w14:textId="77777777" w:rsidR="00F36FDD" w:rsidRDefault="00F36FDD" w:rsidP="00965A74">
      <w:pPr>
        <w:jc w:val="both"/>
        <w:rPr>
          <w:sz w:val="28"/>
          <w:szCs w:val="28"/>
        </w:rPr>
      </w:pPr>
    </w:p>
    <w:p w14:paraId="4AD6076C" w14:textId="77777777" w:rsidR="00F36FDD" w:rsidRDefault="00F36FDD" w:rsidP="00965A74">
      <w:pPr>
        <w:jc w:val="both"/>
        <w:rPr>
          <w:sz w:val="28"/>
          <w:szCs w:val="28"/>
        </w:rPr>
      </w:pPr>
      <w:r>
        <w:rPr>
          <w:sz w:val="28"/>
          <w:szCs w:val="28"/>
        </w:rPr>
        <w:t>Assim uma expressão hipotética:</w:t>
      </w:r>
    </w:p>
    <w:p w14:paraId="3CD469A2" w14:textId="77777777" w:rsidR="000F45B4" w:rsidRDefault="000F45B4" w:rsidP="00965A74">
      <w:pPr>
        <w:jc w:val="both"/>
        <w:rPr>
          <w:sz w:val="28"/>
          <w:szCs w:val="28"/>
        </w:rPr>
      </w:pPr>
    </w:p>
    <w:p w14:paraId="7D5431FE" w14:textId="4085CA9B" w:rsidR="00965A74" w:rsidRPr="00965A74" w:rsidRDefault="00F36FDD" w:rsidP="00965A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A-B+C/D*E deve ser entendida como ((A-B)+((C/D)*E)),  mas </w:t>
      </w:r>
      <w:r w:rsidR="000F45B4">
        <w:rPr>
          <w:sz w:val="28"/>
          <w:szCs w:val="28"/>
        </w:rPr>
        <w:t xml:space="preserve">neste caso </w:t>
      </w:r>
      <w:r>
        <w:rPr>
          <w:sz w:val="28"/>
          <w:szCs w:val="28"/>
        </w:rPr>
        <w:t>os parênteses seriam desnecessários.</w:t>
      </w:r>
    </w:p>
    <w:p w14:paraId="0204B4DC" w14:textId="77777777" w:rsidR="00E627CD" w:rsidRDefault="00E627CD" w:rsidP="00A03998">
      <w:pPr>
        <w:jc w:val="both"/>
        <w:rPr>
          <w:sz w:val="28"/>
          <w:szCs w:val="28"/>
        </w:rPr>
      </w:pPr>
    </w:p>
    <w:p w14:paraId="65657592" w14:textId="77777777" w:rsidR="00F36FDD" w:rsidRDefault="00F36FDD" w:rsidP="00A03998">
      <w:pPr>
        <w:jc w:val="both"/>
        <w:rPr>
          <w:sz w:val="28"/>
          <w:szCs w:val="28"/>
        </w:rPr>
      </w:pPr>
      <w:r>
        <w:rPr>
          <w:sz w:val="28"/>
          <w:szCs w:val="28"/>
        </w:rPr>
        <w:t>Portanto, dois fatores contribuem para dificultar a avaliação de uma expressão:</w:t>
      </w:r>
    </w:p>
    <w:p w14:paraId="76DAA6E8" w14:textId="77777777" w:rsidR="000F45B4" w:rsidRDefault="000F45B4" w:rsidP="00A03998">
      <w:pPr>
        <w:jc w:val="both"/>
        <w:rPr>
          <w:sz w:val="28"/>
          <w:szCs w:val="28"/>
        </w:rPr>
      </w:pPr>
    </w:p>
    <w:p w14:paraId="130015C3" w14:textId="4681F920" w:rsidR="00F36FDD" w:rsidRPr="00F36FDD" w:rsidRDefault="00F36FDD" w:rsidP="00F36FDD">
      <w:pPr>
        <w:pStyle w:val="PargrafodaLista"/>
        <w:numPr>
          <w:ilvl w:val="0"/>
          <w:numId w:val="18"/>
        </w:numPr>
        <w:jc w:val="both"/>
        <w:rPr>
          <w:sz w:val="28"/>
          <w:szCs w:val="28"/>
        </w:rPr>
      </w:pPr>
      <w:r w:rsidRPr="00F36FDD">
        <w:rPr>
          <w:sz w:val="28"/>
          <w:szCs w:val="28"/>
        </w:rPr>
        <w:t>A existência de prioridades diferentes para os operadores, que não nos permite efetuá-los na ordem em que os encontramos na expressão;</w:t>
      </w:r>
    </w:p>
    <w:p w14:paraId="5CE809B6" w14:textId="2C4B50FD" w:rsidR="00F36FDD" w:rsidRDefault="00F36FDD" w:rsidP="00F36FDD">
      <w:pPr>
        <w:pStyle w:val="PargrafodaLista"/>
        <w:numPr>
          <w:ilvl w:val="0"/>
          <w:numId w:val="18"/>
        </w:numPr>
        <w:jc w:val="both"/>
        <w:rPr>
          <w:sz w:val="28"/>
          <w:szCs w:val="28"/>
        </w:rPr>
      </w:pPr>
      <w:r w:rsidRPr="00F36FDD">
        <w:rPr>
          <w:sz w:val="28"/>
          <w:szCs w:val="28"/>
        </w:rPr>
        <w:t xml:space="preserve">A existência de parênteses, que alteram a prioridade das operações.  </w:t>
      </w:r>
    </w:p>
    <w:p w14:paraId="6A63FA91" w14:textId="77777777" w:rsidR="00F36FDD" w:rsidRDefault="00F36FDD" w:rsidP="00F36FDD">
      <w:pPr>
        <w:jc w:val="both"/>
        <w:rPr>
          <w:sz w:val="28"/>
          <w:szCs w:val="28"/>
        </w:rPr>
      </w:pPr>
    </w:p>
    <w:p w14:paraId="7EE1C02C" w14:textId="03989D45" w:rsidR="00F36FDD" w:rsidRPr="00E62034" w:rsidRDefault="00E62034" w:rsidP="00F36FDD">
      <w:pPr>
        <w:jc w:val="both"/>
        <w:rPr>
          <w:b/>
          <w:bCs/>
          <w:sz w:val="28"/>
          <w:szCs w:val="28"/>
        </w:rPr>
      </w:pPr>
      <w:r w:rsidRPr="00E62034">
        <w:rPr>
          <w:b/>
          <w:bCs/>
          <w:sz w:val="28"/>
          <w:szCs w:val="28"/>
        </w:rPr>
        <w:t>Notação Polonesa Reversa</w:t>
      </w:r>
    </w:p>
    <w:p w14:paraId="7F62510B" w14:textId="77777777" w:rsidR="00E62034" w:rsidRDefault="00E62034" w:rsidP="00F36FDD">
      <w:pPr>
        <w:jc w:val="both"/>
        <w:rPr>
          <w:sz w:val="28"/>
          <w:szCs w:val="28"/>
        </w:rPr>
      </w:pPr>
    </w:p>
    <w:p w14:paraId="672FF882" w14:textId="77777777" w:rsidR="00E62034" w:rsidRDefault="00E62034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>Estamos habituados a escrever expressões numéricas sempre colocando o operador entre os valores que ele deve operar. Ao representar a soma de dois valores A e B, normalmente escrevemos A+B. Entretanto, esta não é a única forma possível. Existem na verdade 3 formas:</w:t>
      </w:r>
    </w:p>
    <w:p w14:paraId="3B3EDF0D" w14:textId="77777777" w:rsidR="00E62034" w:rsidRDefault="00E62034" w:rsidP="00F36FDD">
      <w:pPr>
        <w:jc w:val="both"/>
        <w:rPr>
          <w:sz w:val="28"/>
          <w:szCs w:val="28"/>
        </w:rPr>
      </w:pPr>
    </w:p>
    <w:p w14:paraId="44957CD2" w14:textId="5CB82448" w:rsidR="00E62034" w:rsidRPr="00E62034" w:rsidRDefault="00E62034" w:rsidP="00E62034">
      <w:pPr>
        <w:pStyle w:val="PargrafodaLista"/>
        <w:numPr>
          <w:ilvl w:val="0"/>
          <w:numId w:val="19"/>
        </w:numPr>
        <w:jc w:val="both"/>
        <w:rPr>
          <w:sz w:val="28"/>
          <w:szCs w:val="28"/>
        </w:rPr>
      </w:pPr>
      <w:r w:rsidRPr="00E62034">
        <w:rPr>
          <w:sz w:val="28"/>
          <w:szCs w:val="28"/>
        </w:rPr>
        <w:t>Infixa</w:t>
      </w:r>
      <w:r>
        <w:rPr>
          <w:sz w:val="28"/>
          <w:szCs w:val="28"/>
        </w:rPr>
        <w:t xml:space="preserve"> : A + B</w:t>
      </w:r>
    </w:p>
    <w:p w14:paraId="3D4C41F5" w14:textId="7309E3CC" w:rsidR="00E62034" w:rsidRPr="00E62034" w:rsidRDefault="00E62034" w:rsidP="00E62034">
      <w:pPr>
        <w:pStyle w:val="PargrafodaLista"/>
        <w:numPr>
          <w:ilvl w:val="0"/>
          <w:numId w:val="19"/>
        </w:numPr>
        <w:jc w:val="both"/>
        <w:rPr>
          <w:sz w:val="28"/>
          <w:szCs w:val="28"/>
        </w:rPr>
      </w:pPr>
      <w:r w:rsidRPr="00E62034">
        <w:rPr>
          <w:sz w:val="28"/>
          <w:szCs w:val="28"/>
        </w:rPr>
        <w:t>Prefixa</w:t>
      </w:r>
      <w:r>
        <w:rPr>
          <w:sz w:val="28"/>
          <w:szCs w:val="28"/>
        </w:rPr>
        <w:t xml:space="preserve"> : + A B    (também chamada de </w:t>
      </w:r>
      <w:r w:rsidRPr="00E62034">
        <w:rPr>
          <w:b/>
          <w:bCs/>
          <w:sz w:val="28"/>
          <w:szCs w:val="28"/>
        </w:rPr>
        <w:t>Notação Polonesa</w:t>
      </w:r>
      <w:r>
        <w:rPr>
          <w:sz w:val="28"/>
          <w:szCs w:val="28"/>
        </w:rPr>
        <w:t>)</w:t>
      </w:r>
    </w:p>
    <w:p w14:paraId="35033B9F" w14:textId="26DCC35D" w:rsidR="00E62034" w:rsidRPr="00E62034" w:rsidRDefault="00E62034" w:rsidP="00E62034">
      <w:pPr>
        <w:pStyle w:val="PargrafodaLista"/>
        <w:numPr>
          <w:ilvl w:val="0"/>
          <w:numId w:val="19"/>
        </w:numPr>
        <w:jc w:val="both"/>
        <w:rPr>
          <w:sz w:val="28"/>
          <w:szCs w:val="28"/>
        </w:rPr>
      </w:pPr>
      <w:r w:rsidRPr="00E62034">
        <w:rPr>
          <w:sz w:val="28"/>
          <w:szCs w:val="28"/>
        </w:rPr>
        <w:t>Posfixa</w:t>
      </w:r>
      <w:r>
        <w:rPr>
          <w:sz w:val="28"/>
          <w:szCs w:val="28"/>
        </w:rPr>
        <w:t xml:space="preserve"> : A B +   (também chamada de </w:t>
      </w:r>
      <w:r w:rsidRPr="00E62034">
        <w:rPr>
          <w:b/>
          <w:bCs/>
          <w:sz w:val="28"/>
          <w:szCs w:val="28"/>
        </w:rPr>
        <w:t>Notação Polonesa Reversa</w:t>
      </w:r>
      <w:r>
        <w:rPr>
          <w:sz w:val="28"/>
          <w:szCs w:val="28"/>
        </w:rPr>
        <w:t>)</w:t>
      </w:r>
    </w:p>
    <w:p w14:paraId="263FCF4F" w14:textId="773E8863" w:rsidR="00E62034" w:rsidRDefault="00E62034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B7C615" w14:textId="16F46F9C" w:rsidR="002A5686" w:rsidRDefault="00E62034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>A vantagem em se usar a notação polonesa reversa é que, como cada operador aparece imediatamente após os valores que ele deve operar, a ordem em que ele aparece é também a ordem em que deve ser efetuado. E dessa forma, não existe a necessidade de se usar nenhum parêntese.</w:t>
      </w:r>
    </w:p>
    <w:p w14:paraId="06C4C94D" w14:textId="77777777" w:rsidR="002A5686" w:rsidRDefault="002A5686" w:rsidP="00F36FDD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Ind w:w="1788" w:type="dxa"/>
        <w:tblLook w:val="04A0" w:firstRow="1" w:lastRow="0" w:firstColumn="1" w:lastColumn="0" w:noHBand="0" w:noVBand="1"/>
      </w:tblPr>
      <w:tblGrid>
        <w:gridCol w:w="3227"/>
        <w:gridCol w:w="2835"/>
      </w:tblGrid>
      <w:tr w:rsidR="004F63E2" w14:paraId="5B9FE8E5" w14:textId="77777777" w:rsidTr="004F63E2">
        <w:tc>
          <w:tcPr>
            <w:tcW w:w="3227" w:type="dxa"/>
          </w:tcPr>
          <w:p w14:paraId="1749F6CD" w14:textId="5323A09E" w:rsidR="004F63E2" w:rsidRPr="004F63E2" w:rsidRDefault="004F63E2" w:rsidP="00F36FDD">
            <w:pPr>
              <w:jc w:val="both"/>
              <w:rPr>
                <w:b/>
                <w:bCs/>
                <w:sz w:val="28"/>
                <w:szCs w:val="28"/>
              </w:rPr>
            </w:pPr>
            <w:r w:rsidRPr="004F63E2">
              <w:rPr>
                <w:b/>
                <w:bCs/>
                <w:sz w:val="28"/>
                <w:szCs w:val="28"/>
              </w:rPr>
              <w:t>Notação Infixa</w:t>
            </w:r>
          </w:p>
        </w:tc>
        <w:tc>
          <w:tcPr>
            <w:tcW w:w="2835" w:type="dxa"/>
          </w:tcPr>
          <w:p w14:paraId="0B8DD7E3" w14:textId="29891032" w:rsidR="004F63E2" w:rsidRPr="004F63E2" w:rsidRDefault="004F63E2" w:rsidP="00F36FDD">
            <w:pPr>
              <w:jc w:val="both"/>
              <w:rPr>
                <w:b/>
                <w:bCs/>
                <w:sz w:val="28"/>
                <w:szCs w:val="28"/>
              </w:rPr>
            </w:pPr>
            <w:r w:rsidRPr="004F63E2">
              <w:rPr>
                <w:b/>
                <w:bCs/>
                <w:sz w:val="28"/>
                <w:szCs w:val="28"/>
              </w:rPr>
              <w:t>Notação Posfixa</w:t>
            </w:r>
          </w:p>
        </w:tc>
      </w:tr>
      <w:tr w:rsidR="004F63E2" w14:paraId="6C136DB7" w14:textId="77777777" w:rsidTr="004F63E2">
        <w:tc>
          <w:tcPr>
            <w:tcW w:w="3227" w:type="dxa"/>
          </w:tcPr>
          <w:p w14:paraId="20B67355" w14:textId="1E311CF1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B * C</w:t>
            </w:r>
          </w:p>
        </w:tc>
        <w:tc>
          <w:tcPr>
            <w:tcW w:w="2835" w:type="dxa"/>
          </w:tcPr>
          <w:p w14:paraId="12734B10" w14:textId="0426C167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C * +</w:t>
            </w:r>
          </w:p>
        </w:tc>
      </w:tr>
      <w:tr w:rsidR="004F63E2" w14:paraId="7BC75F09" w14:textId="77777777" w:rsidTr="004F63E2">
        <w:tc>
          <w:tcPr>
            <w:tcW w:w="3227" w:type="dxa"/>
          </w:tcPr>
          <w:p w14:paraId="4064FB91" w14:textId="596E98FB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* (B + C)</w:t>
            </w:r>
          </w:p>
        </w:tc>
        <w:tc>
          <w:tcPr>
            <w:tcW w:w="2835" w:type="dxa"/>
          </w:tcPr>
          <w:p w14:paraId="7D13CDB4" w14:textId="35D8AE51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C + *</w:t>
            </w:r>
          </w:p>
        </w:tc>
      </w:tr>
      <w:tr w:rsidR="004F63E2" w14:paraId="25A3274D" w14:textId="77777777" w:rsidTr="004F63E2">
        <w:tc>
          <w:tcPr>
            <w:tcW w:w="3227" w:type="dxa"/>
          </w:tcPr>
          <w:p w14:paraId="2A95C4CC" w14:textId="6F77655B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B) / (C – D)</w:t>
            </w:r>
          </w:p>
        </w:tc>
        <w:tc>
          <w:tcPr>
            <w:tcW w:w="2835" w:type="dxa"/>
          </w:tcPr>
          <w:p w14:paraId="4EAB8892" w14:textId="6AB39290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+ C D - /</w:t>
            </w:r>
          </w:p>
        </w:tc>
      </w:tr>
      <w:tr w:rsidR="004F63E2" w14:paraId="13A62DF6" w14:textId="77777777" w:rsidTr="004F63E2">
        <w:tc>
          <w:tcPr>
            <w:tcW w:w="3227" w:type="dxa"/>
          </w:tcPr>
          <w:p w14:paraId="7F277BC7" w14:textId="1A39CC0C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B) / (C – D) * E</w:t>
            </w:r>
          </w:p>
        </w:tc>
        <w:tc>
          <w:tcPr>
            <w:tcW w:w="2835" w:type="dxa"/>
          </w:tcPr>
          <w:p w14:paraId="28C47416" w14:textId="1B4B623E" w:rsidR="004F63E2" w:rsidRDefault="004F63E2" w:rsidP="00F36F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+ C D - / E *</w:t>
            </w:r>
          </w:p>
        </w:tc>
      </w:tr>
    </w:tbl>
    <w:p w14:paraId="1B73CC5E" w14:textId="77777777" w:rsidR="002A5686" w:rsidRDefault="002A5686" w:rsidP="00F36FDD">
      <w:pPr>
        <w:jc w:val="both"/>
        <w:rPr>
          <w:sz w:val="28"/>
          <w:szCs w:val="28"/>
        </w:rPr>
      </w:pPr>
    </w:p>
    <w:p w14:paraId="573599F9" w14:textId="77777777" w:rsidR="005D516B" w:rsidRDefault="005D516B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resolver o problema vamos dividir o trabalho em etapas. Diante do que foi descrito, já foi possível perceber que uma expressão que esteja totalmente preenchida com parênteses é relativamente mais fácil de desenvolver uma lógica. </w:t>
      </w:r>
    </w:p>
    <w:p w14:paraId="21E22969" w14:textId="77777777" w:rsidR="005D516B" w:rsidRDefault="005D516B" w:rsidP="00F36FDD">
      <w:pPr>
        <w:jc w:val="both"/>
        <w:rPr>
          <w:sz w:val="28"/>
          <w:szCs w:val="28"/>
        </w:rPr>
      </w:pPr>
    </w:p>
    <w:p w14:paraId="48A719A3" w14:textId="77777777" w:rsidR="005D516B" w:rsidRDefault="005D516B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>Outro ponto importante é que o uso da notação polonesa facilita o desenvolvimento de uma lógica para realizar os cálculos.</w:t>
      </w:r>
    </w:p>
    <w:p w14:paraId="5441DCE5" w14:textId="492FFEA6" w:rsidR="005D516B" w:rsidRDefault="005D516B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isso, na primeira etapa, vamos nos preocupar apenas em gerar a expressão em notação polonesa, a partir do input do usuário de uma expressão normal (infixa). </w:t>
      </w:r>
    </w:p>
    <w:p w14:paraId="3FD69472" w14:textId="5996D3A8" w:rsidR="004F63E2" w:rsidRPr="002A083C" w:rsidRDefault="005D516B" w:rsidP="00F36FDD">
      <w:pPr>
        <w:jc w:val="both"/>
        <w:rPr>
          <w:b/>
          <w:bCs/>
          <w:sz w:val="28"/>
          <w:szCs w:val="28"/>
        </w:rPr>
      </w:pPr>
      <w:r w:rsidRPr="002A083C">
        <w:rPr>
          <w:b/>
          <w:bCs/>
          <w:sz w:val="28"/>
          <w:szCs w:val="28"/>
        </w:rPr>
        <w:lastRenderedPageBreak/>
        <w:t xml:space="preserve">Etapa 1 </w:t>
      </w:r>
      <w:r w:rsidR="002A083C" w:rsidRPr="002A083C">
        <w:rPr>
          <w:b/>
          <w:bCs/>
          <w:sz w:val="28"/>
          <w:szCs w:val="28"/>
        </w:rPr>
        <w:t xml:space="preserve"> - Gerar a Expressão Posfixa – Versão Simplificada</w:t>
      </w:r>
    </w:p>
    <w:p w14:paraId="5DFD8CF9" w14:textId="77777777" w:rsidR="004F63E2" w:rsidRDefault="004F63E2" w:rsidP="00F36FDD">
      <w:pPr>
        <w:jc w:val="both"/>
        <w:rPr>
          <w:sz w:val="28"/>
          <w:szCs w:val="28"/>
        </w:rPr>
      </w:pPr>
    </w:p>
    <w:p w14:paraId="06F4EF76" w14:textId="77777777" w:rsidR="00684542" w:rsidRDefault="00684542" w:rsidP="00684542">
      <w:pPr>
        <w:jc w:val="both"/>
        <w:rPr>
          <w:sz w:val="28"/>
          <w:szCs w:val="28"/>
        </w:rPr>
      </w:pPr>
      <w:r>
        <w:rPr>
          <w:sz w:val="28"/>
          <w:szCs w:val="28"/>
        </w:rPr>
        <w:t>Nesta etapa, vamos assumir que o input do usuário esteja com todos os parênteses preenchidos. Até mesmo com os parênteses que teoricamente são desnecessários.</w:t>
      </w:r>
    </w:p>
    <w:p w14:paraId="1109CBFB" w14:textId="77777777" w:rsidR="002A083C" w:rsidRDefault="002A083C" w:rsidP="00F36FDD">
      <w:pPr>
        <w:jc w:val="both"/>
        <w:rPr>
          <w:sz w:val="28"/>
          <w:szCs w:val="28"/>
        </w:rPr>
      </w:pPr>
    </w:p>
    <w:p w14:paraId="60721278" w14:textId="730F4F1C" w:rsidR="004F63E2" w:rsidRDefault="00B631E3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utilizar com exemplo as expressões da tabela anterior. </w:t>
      </w:r>
    </w:p>
    <w:p w14:paraId="1CDCDDE9" w14:textId="77777777" w:rsidR="00B631E3" w:rsidRDefault="00B631E3" w:rsidP="00F36FDD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544"/>
        <w:gridCol w:w="2551"/>
      </w:tblGrid>
      <w:tr w:rsidR="00B631E3" w14:paraId="6E50A2D4" w14:textId="77777777" w:rsidTr="00B631E3">
        <w:tc>
          <w:tcPr>
            <w:tcW w:w="2693" w:type="dxa"/>
          </w:tcPr>
          <w:p w14:paraId="6BC70A18" w14:textId="77777777" w:rsidR="00B631E3" w:rsidRPr="004F63E2" w:rsidRDefault="00B631E3" w:rsidP="00746BA7">
            <w:pPr>
              <w:jc w:val="both"/>
              <w:rPr>
                <w:b/>
                <w:bCs/>
                <w:sz w:val="28"/>
                <w:szCs w:val="28"/>
              </w:rPr>
            </w:pPr>
            <w:r w:rsidRPr="004F63E2">
              <w:rPr>
                <w:b/>
                <w:bCs/>
                <w:sz w:val="28"/>
                <w:szCs w:val="28"/>
              </w:rPr>
              <w:t>Notação Infixa</w:t>
            </w:r>
          </w:p>
        </w:tc>
        <w:tc>
          <w:tcPr>
            <w:tcW w:w="3544" w:type="dxa"/>
          </w:tcPr>
          <w:p w14:paraId="2C69041D" w14:textId="015D3CAD" w:rsidR="00B631E3" w:rsidRPr="004F63E2" w:rsidRDefault="00B631E3" w:rsidP="00746BA7">
            <w:pPr>
              <w:jc w:val="both"/>
              <w:rPr>
                <w:b/>
                <w:bCs/>
                <w:sz w:val="28"/>
                <w:szCs w:val="28"/>
              </w:rPr>
            </w:pPr>
            <w:r w:rsidRPr="004F63E2">
              <w:rPr>
                <w:b/>
                <w:bCs/>
                <w:sz w:val="28"/>
                <w:szCs w:val="28"/>
              </w:rPr>
              <w:t xml:space="preserve">Notação </w:t>
            </w:r>
            <w:r>
              <w:rPr>
                <w:b/>
                <w:bCs/>
                <w:sz w:val="28"/>
                <w:szCs w:val="28"/>
              </w:rPr>
              <w:t>Infixa (Parênteses)</w:t>
            </w:r>
          </w:p>
        </w:tc>
        <w:tc>
          <w:tcPr>
            <w:tcW w:w="2551" w:type="dxa"/>
          </w:tcPr>
          <w:p w14:paraId="4DDB3A19" w14:textId="54E06849" w:rsidR="00B631E3" w:rsidRPr="004F63E2" w:rsidRDefault="00B631E3" w:rsidP="00746BA7">
            <w:pPr>
              <w:jc w:val="both"/>
              <w:rPr>
                <w:b/>
                <w:bCs/>
                <w:sz w:val="28"/>
                <w:szCs w:val="28"/>
              </w:rPr>
            </w:pPr>
            <w:r w:rsidRPr="004F63E2">
              <w:rPr>
                <w:b/>
                <w:bCs/>
                <w:sz w:val="28"/>
                <w:szCs w:val="28"/>
              </w:rPr>
              <w:t>Notação Posfixa</w:t>
            </w:r>
          </w:p>
        </w:tc>
      </w:tr>
      <w:tr w:rsidR="00B631E3" w14:paraId="0FA0DC0E" w14:textId="77777777" w:rsidTr="00B631E3">
        <w:tc>
          <w:tcPr>
            <w:tcW w:w="2693" w:type="dxa"/>
          </w:tcPr>
          <w:p w14:paraId="26837F60" w14:textId="77777777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B * C</w:t>
            </w:r>
          </w:p>
        </w:tc>
        <w:tc>
          <w:tcPr>
            <w:tcW w:w="3544" w:type="dxa"/>
          </w:tcPr>
          <w:p w14:paraId="5E5CD77F" w14:textId="664E1CE1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(B * C))</w:t>
            </w:r>
          </w:p>
        </w:tc>
        <w:tc>
          <w:tcPr>
            <w:tcW w:w="2551" w:type="dxa"/>
          </w:tcPr>
          <w:p w14:paraId="1DBA5022" w14:textId="53CF9A3C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C * +</w:t>
            </w:r>
          </w:p>
        </w:tc>
      </w:tr>
      <w:tr w:rsidR="00B631E3" w14:paraId="79B01759" w14:textId="77777777" w:rsidTr="00B631E3">
        <w:tc>
          <w:tcPr>
            <w:tcW w:w="2693" w:type="dxa"/>
          </w:tcPr>
          <w:p w14:paraId="2926C54D" w14:textId="77777777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* (B + C)</w:t>
            </w:r>
          </w:p>
        </w:tc>
        <w:tc>
          <w:tcPr>
            <w:tcW w:w="3544" w:type="dxa"/>
          </w:tcPr>
          <w:p w14:paraId="3E0BBAA1" w14:textId="2D79B99D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* (B + C))</w:t>
            </w:r>
          </w:p>
        </w:tc>
        <w:tc>
          <w:tcPr>
            <w:tcW w:w="2551" w:type="dxa"/>
          </w:tcPr>
          <w:p w14:paraId="4F6BE800" w14:textId="2AC40BF7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C + *</w:t>
            </w:r>
          </w:p>
        </w:tc>
      </w:tr>
      <w:tr w:rsidR="00B631E3" w14:paraId="7B8CC03A" w14:textId="77777777" w:rsidTr="00B631E3">
        <w:tc>
          <w:tcPr>
            <w:tcW w:w="2693" w:type="dxa"/>
          </w:tcPr>
          <w:p w14:paraId="737C98E1" w14:textId="77777777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B) / (C – D)</w:t>
            </w:r>
          </w:p>
        </w:tc>
        <w:tc>
          <w:tcPr>
            <w:tcW w:w="3544" w:type="dxa"/>
          </w:tcPr>
          <w:p w14:paraId="1751250A" w14:textId="15BF3F50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((A + B) / (C – D))</w:t>
            </w:r>
          </w:p>
        </w:tc>
        <w:tc>
          <w:tcPr>
            <w:tcW w:w="2551" w:type="dxa"/>
          </w:tcPr>
          <w:p w14:paraId="0E01F125" w14:textId="6303794B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+ C D - /</w:t>
            </w:r>
          </w:p>
        </w:tc>
      </w:tr>
      <w:tr w:rsidR="00B631E3" w14:paraId="5372AF4D" w14:textId="77777777" w:rsidTr="00B631E3">
        <w:tc>
          <w:tcPr>
            <w:tcW w:w="2693" w:type="dxa"/>
          </w:tcPr>
          <w:p w14:paraId="61B75C37" w14:textId="77777777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B) / (C – D) * E</w:t>
            </w:r>
          </w:p>
        </w:tc>
        <w:tc>
          <w:tcPr>
            <w:tcW w:w="3544" w:type="dxa"/>
          </w:tcPr>
          <w:p w14:paraId="5E6505BD" w14:textId="32FDCECC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((A + B) / (C – D) * E)</w:t>
            </w:r>
          </w:p>
        </w:tc>
        <w:tc>
          <w:tcPr>
            <w:tcW w:w="2551" w:type="dxa"/>
          </w:tcPr>
          <w:p w14:paraId="5259A097" w14:textId="1F06AE9A" w:rsidR="00B631E3" w:rsidRDefault="00B631E3" w:rsidP="00746B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 + C D - / E *</w:t>
            </w:r>
          </w:p>
        </w:tc>
      </w:tr>
    </w:tbl>
    <w:p w14:paraId="67EB7571" w14:textId="77777777" w:rsidR="004F63E2" w:rsidRDefault="004F63E2" w:rsidP="00F36FDD">
      <w:pPr>
        <w:jc w:val="both"/>
        <w:rPr>
          <w:sz w:val="28"/>
          <w:szCs w:val="28"/>
        </w:rPr>
      </w:pPr>
    </w:p>
    <w:p w14:paraId="593EAE84" w14:textId="4F77D108" w:rsidR="00305A9C" w:rsidRDefault="006C356C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trecho de código a seguir com a </w:t>
      </w:r>
      <w:r w:rsidRPr="006C356C">
        <w:rPr>
          <w:sz w:val="28"/>
          <w:szCs w:val="28"/>
        </w:rPr>
        <w:t xml:space="preserve">função </w:t>
      </w:r>
      <w:r w:rsidRPr="006C356C">
        <w:rPr>
          <w:rFonts w:ascii="Courier New" w:hAnsi="Courier New" w:cs="Courier New"/>
          <w:sz w:val="28"/>
          <w:szCs w:val="28"/>
        </w:rPr>
        <w:t>posfixa_simples</w:t>
      </w:r>
      <w:r w:rsidRPr="006C356C">
        <w:rPr>
          <w:sz w:val="28"/>
          <w:szCs w:val="28"/>
        </w:rPr>
        <w:t xml:space="preserve"> deve</w:t>
      </w:r>
      <w:r>
        <w:rPr>
          <w:sz w:val="28"/>
          <w:szCs w:val="28"/>
        </w:rPr>
        <w:t xml:space="preserve"> gerar a expressão Posfixa da forma desejada.</w:t>
      </w:r>
    </w:p>
    <w:p w14:paraId="5214FBE6" w14:textId="77777777" w:rsidR="006C356C" w:rsidRDefault="006C356C" w:rsidP="00F36FDD">
      <w:pPr>
        <w:jc w:val="both"/>
        <w:rPr>
          <w:sz w:val="28"/>
          <w:szCs w:val="28"/>
        </w:rPr>
      </w:pPr>
    </w:p>
    <w:p w14:paraId="35EC766F" w14:textId="366B7C86" w:rsidR="006C356C" w:rsidRPr="006C356C" w:rsidRDefault="006C356C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verificar o resultado basta exibir a pilha </w:t>
      </w:r>
      <w:r>
        <w:rPr>
          <w:rFonts w:ascii="Courier New" w:hAnsi="Courier New" w:cs="Courier New"/>
          <w:sz w:val="28"/>
          <w:szCs w:val="28"/>
        </w:rPr>
        <w:t>plOutput</w:t>
      </w:r>
      <w:r w:rsidRPr="006C356C">
        <w:rPr>
          <w:sz w:val="28"/>
          <w:szCs w:val="28"/>
        </w:rPr>
        <w:t xml:space="preserve"> na função </w:t>
      </w:r>
      <w:r>
        <w:rPr>
          <w:rFonts w:ascii="Courier New" w:hAnsi="Courier New" w:cs="Courier New"/>
          <w:sz w:val="28"/>
          <w:szCs w:val="28"/>
        </w:rPr>
        <w:t xml:space="preserve">main() </w:t>
      </w:r>
      <w:r w:rsidRPr="006C356C">
        <w:rPr>
          <w:sz w:val="28"/>
          <w:szCs w:val="28"/>
        </w:rPr>
        <w:t>do programa.</w:t>
      </w:r>
    </w:p>
    <w:p w14:paraId="22F268BF" w14:textId="77777777" w:rsidR="00305A9C" w:rsidRDefault="00305A9C" w:rsidP="00F36FDD">
      <w:pPr>
        <w:jc w:val="both"/>
        <w:rPr>
          <w:sz w:val="28"/>
          <w:szCs w:val="28"/>
        </w:rPr>
      </w:pPr>
    </w:p>
    <w:p w14:paraId="6BCFC16D" w14:textId="763BEC2D" w:rsidR="00E62034" w:rsidRDefault="00000000" w:rsidP="00F36FD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24B46B4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2.3pt;margin-top:5.55pt;width:465.75pt;height:339.05pt;z-index:251658240">
            <v:textbox>
              <w:txbxContent>
                <w:p w14:paraId="5B3146A9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>enum Operacoes {</w:t>
                  </w:r>
                </w:p>
                <w:p w14:paraId="0C70BB15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MULT='*',</w:t>
                  </w:r>
                </w:p>
                <w:p w14:paraId="5BC5C781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SOMA='+',</w:t>
                  </w:r>
                </w:p>
                <w:p w14:paraId="4D838684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SUB='-',</w:t>
                  </w:r>
                </w:p>
                <w:p w14:paraId="49CC49F3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DIV='/'</w:t>
                  </w:r>
                </w:p>
                <w:p w14:paraId="3D3DBA81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>};</w:t>
                  </w:r>
                </w:p>
                <w:p w14:paraId="0428CECB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14:paraId="71EC853C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>void posfixa_simples(T_Pilha *plOutput, char exp[])</w:t>
                  </w:r>
                </w:p>
                <w:p w14:paraId="19C03706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14:paraId="7E0BAE21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T_Pilha plOperadores;</w:t>
                  </w:r>
                </w:p>
                <w:p w14:paraId="212416BC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iniciarPilha(&amp;plOperadores);</w:t>
                  </w:r>
                </w:p>
                <w:p w14:paraId="0088EFC2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</w:p>
                <w:p w14:paraId="2062A791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T_Item item;</w:t>
                  </w:r>
                </w:p>
                <w:p w14:paraId="03C32119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</w:p>
                <w:p w14:paraId="6FD97CA1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for (int i = 0; i &lt; strlen(exp); i++)</w:t>
                  </w:r>
                </w:p>
                <w:p w14:paraId="058F2C0F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14:paraId="6099E52F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>item.campo = exp[i];</w:t>
                  </w:r>
                </w:p>
                <w:p w14:paraId="0AFA1C96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</w:p>
                <w:p w14:paraId="3827582C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>switch (exp[i])</w:t>
                  </w:r>
                </w:p>
                <w:p w14:paraId="586E53DE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14:paraId="1B945B38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 xml:space="preserve">  case '0'...'9' : inserir(plOutput, item); break;</w:t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 xml:space="preserve">  </w:t>
                  </w:r>
                </w:p>
                <w:p w14:paraId="257C3894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 xml:space="preserve">  case MULT...DIV : inserir(&amp;plOperadores, item); break;</w:t>
                  </w:r>
                </w:p>
                <w:p w14:paraId="29935950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 xml:space="preserve">  case ')' : </w:t>
                  </w:r>
                </w:p>
                <w:p w14:paraId="14D619D9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ab/>
                    <w:t xml:space="preserve">    </w:t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14:paraId="74AA4DC1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 </w:t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   inserir(plOutput, plOperadores.dados[plOperadores.topo-1]);</w:t>
                  </w:r>
                </w:p>
                <w:p w14:paraId="4475E098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 </w:t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   remover(&amp;plOperadores);</w:t>
                  </w:r>
                </w:p>
                <w:p w14:paraId="79360E3E" w14:textId="7D444EF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0967F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>break;</w:t>
                  </w:r>
                </w:p>
                <w:p w14:paraId="29CD575D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   }</w:t>
                  </w:r>
                </w:p>
                <w:p w14:paraId="459D418F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}</w:t>
                  </w:r>
                </w:p>
                <w:p w14:paraId="3CE8DC52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}</w:t>
                  </w:r>
                </w:p>
                <w:p w14:paraId="4C5919AB" w14:textId="77777777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</w:p>
                <w:p w14:paraId="38834A2C" w14:textId="113A93D5" w:rsidR="00305A9C" w:rsidRPr="000967F8" w:rsidRDefault="00305A9C" w:rsidP="00305A9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967F8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14:paraId="34666B0A" w14:textId="77777777" w:rsidR="006C356C" w:rsidRDefault="006C356C" w:rsidP="00F36FDD">
      <w:pPr>
        <w:jc w:val="both"/>
        <w:rPr>
          <w:sz w:val="28"/>
          <w:szCs w:val="28"/>
        </w:rPr>
      </w:pPr>
    </w:p>
    <w:p w14:paraId="244B0A48" w14:textId="77777777" w:rsidR="006C356C" w:rsidRDefault="006C356C" w:rsidP="00F36FDD">
      <w:pPr>
        <w:jc w:val="both"/>
        <w:rPr>
          <w:sz w:val="28"/>
          <w:szCs w:val="28"/>
        </w:rPr>
      </w:pPr>
    </w:p>
    <w:p w14:paraId="4D1A9DE8" w14:textId="77777777" w:rsidR="006C356C" w:rsidRDefault="006C356C" w:rsidP="00F36FDD">
      <w:pPr>
        <w:jc w:val="both"/>
        <w:rPr>
          <w:sz w:val="28"/>
          <w:szCs w:val="28"/>
        </w:rPr>
      </w:pPr>
    </w:p>
    <w:p w14:paraId="61DF0811" w14:textId="77777777" w:rsidR="006C356C" w:rsidRDefault="006C356C" w:rsidP="00F36FDD">
      <w:pPr>
        <w:jc w:val="both"/>
        <w:rPr>
          <w:sz w:val="28"/>
          <w:szCs w:val="28"/>
        </w:rPr>
      </w:pPr>
    </w:p>
    <w:p w14:paraId="34B45FC3" w14:textId="77777777" w:rsidR="006C356C" w:rsidRDefault="006C356C" w:rsidP="00F36FDD">
      <w:pPr>
        <w:jc w:val="both"/>
        <w:rPr>
          <w:sz w:val="28"/>
          <w:szCs w:val="28"/>
        </w:rPr>
      </w:pPr>
    </w:p>
    <w:p w14:paraId="20AFB5FF" w14:textId="77777777" w:rsidR="006C356C" w:rsidRDefault="006C356C" w:rsidP="00F36FDD">
      <w:pPr>
        <w:jc w:val="both"/>
        <w:rPr>
          <w:sz w:val="28"/>
          <w:szCs w:val="28"/>
        </w:rPr>
      </w:pPr>
    </w:p>
    <w:p w14:paraId="78978C91" w14:textId="77777777" w:rsidR="006C356C" w:rsidRDefault="006C356C" w:rsidP="00F36FDD">
      <w:pPr>
        <w:jc w:val="both"/>
        <w:rPr>
          <w:sz w:val="28"/>
          <w:szCs w:val="28"/>
        </w:rPr>
      </w:pPr>
    </w:p>
    <w:p w14:paraId="227F15F9" w14:textId="77777777" w:rsidR="006C356C" w:rsidRDefault="006C356C" w:rsidP="00F36FDD">
      <w:pPr>
        <w:jc w:val="both"/>
        <w:rPr>
          <w:sz w:val="28"/>
          <w:szCs w:val="28"/>
        </w:rPr>
      </w:pPr>
    </w:p>
    <w:p w14:paraId="7D3E492C" w14:textId="77777777" w:rsidR="006C356C" w:rsidRDefault="006C356C" w:rsidP="00F36FDD">
      <w:pPr>
        <w:jc w:val="both"/>
        <w:rPr>
          <w:sz w:val="28"/>
          <w:szCs w:val="28"/>
        </w:rPr>
      </w:pPr>
    </w:p>
    <w:p w14:paraId="221E7CB2" w14:textId="77777777" w:rsidR="006C356C" w:rsidRDefault="006C356C" w:rsidP="00F36FDD">
      <w:pPr>
        <w:jc w:val="both"/>
        <w:rPr>
          <w:sz w:val="28"/>
          <w:szCs w:val="28"/>
        </w:rPr>
      </w:pPr>
    </w:p>
    <w:p w14:paraId="20F8C8CB" w14:textId="77777777" w:rsidR="006C356C" w:rsidRDefault="006C356C" w:rsidP="00F36FDD">
      <w:pPr>
        <w:jc w:val="both"/>
        <w:rPr>
          <w:sz w:val="28"/>
          <w:szCs w:val="28"/>
        </w:rPr>
      </w:pPr>
    </w:p>
    <w:p w14:paraId="2B7597EB" w14:textId="77777777" w:rsidR="006C356C" w:rsidRDefault="006C356C" w:rsidP="00F36FDD">
      <w:pPr>
        <w:jc w:val="both"/>
        <w:rPr>
          <w:sz w:val="28"/>
          <w:szCs w:val="28"/>
        </w:rPr>
      </w:pPr>
    </w:p>
    <w:p w14:paraId="345EB922" w14:textId="77777777" w:rsidR="006C356C" w:rsidRDefault="006C356C" w:rsidP="00F36FDD">
      <w:pPr>
        <w:jc w:val="both"/>
        <w:rPr>
          <w:sz w:val="28"/>
          <w:szCs w:val="28"/>
        </w:rPr>
      </w:pPr>
    </w:p>
    <w:p w14:paraId="2CCA27DF" w14:textId="77777777" w:rsidR="006C356C" w:rsidRDefault="006C356C" w:rsidP="00F36FDD">
      <w:pPr>
        <w:jc w:val="both"/>
        <w:rPr>
          <w:sz w:val="28"/>
          <w:szCs w:val="28"/>
        </w:rPr>
      </w:pPr>
    </w:p>
    <w:p w14:paraId="5C2D4924" w14:textId="77777777" w:rsidR="006C356C" w:rsidRDefault="006C356C" w:rsidP="00F36FDD">
      <w:pPr>
        <w:jc w:val="both"/>
        <w:rPr>
          <w:sz w:val="28"/>
          <w:szCs w:val="28"/>
        </w:rPr>
      </w:pPr>
    </w:p>
    <w:p w14:paraId="6DC80566" w14:textId="77777777" w:rsidR="006C356C" w:rsidRDefault="006C356C" w:rsidP="00F36FDD">
      <w:pPr>
        <w:jc w:val="both"/>
        <w:rPr>
          <w:sz w:val="28"/>
          <w:szCs w:val="28"/>
        </w:rPr>
      </w:pPr>
    </w:p>
    <w:p w14:paraId="3F213109" w14:textId="77777777" w:rsidR="006C356C" w:rsidRDefault="006C356C" w:rsidP="00F36FDD">
      <w:pPr>
        <w:jc w:val="both"/>
        <w:rPr>
          <w:sz w:val="28"/>
          <w:szCs w:val="28"/>
        </w:rPr>
      </w:pPr>
    </w:p>
    <w:p w14:paraId="2B7B2A2F" w14:textId="77777777" w:rsidR="006C356C" w:rsidRDefault="006C356C" w:rsidP="00F36FDD">
      <w:pPr>
        <w:jc w:val="both"/>
        <w:rPr>
          <w:sz w:val="28"/>
          <w:szCs w:val="28"/>
        </w:rPr>
      </w:pPr>
    </w:p>
    <w:p w14:paraId="48ADA215" w14:textId="77777777" w:rsidR="006C356C" w:rsidRDefault="006C356C" w:rsidP="00F36FDD">
      <w:pPr>
        <w:jc w:val="both"/>
        <w:rPr>
          <w:sz w:val="28"/>
          <w:szCs w:val="28"/>
        </w:rPr>
      </w:pPr>
    </w:p>
    <w:p w14:paraId="6ED920B6" w14:textId="77777777" w:rsidR="006C356C" w:rsidRDefault="006C356C" w:rsidP="00F36FDD">
      <w:pPr>
        <w:jc w:val="both"/>
        <w:rPr>
          <w:sz w:val="28"/>
          <w:szCs w:val="28"/>
        </w:rPr>
      </w:pPr>
    </w:p>
    <w:p w14:paraId="267DFD74" w14:textId="77777777" w:rsidR="006C356C" w:rsidRDefault="006C356C" w:rsidP="00F36FDD">
      <w:pPr>
        <w:jc w:val="both"/>
        <w:rPr>
          <w:sz w:val="28"/>
          <w:szCs w:val="28"/>
        </w:rPr>
      </w:pPr>
    </w:p>
    <w:p w14:paraId="7DD6C56D" w14:textId="20EB5397" w:rsidR="00684542" w:rsidRDefault="00684542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8F1A29" w14:textId="77777777" w:rsidR="00684542" w:rsidRDefault="00684542" w:rsidP="00BB0BCC">
      <w:pPr>
        <w:jc w:val="both"/>
        <w:rPr>
          <w:b/>
          <w:bCs/>
          <w:sz w:val="28"/>
          <w:szCs w:val="28"/>
        </w:rPr>
      </w:pPr>
    </w:p>
    <w:p w14:paraId="1F2CADC5" w14:textId="3360D318" w:rsidR="00BB0BCC" w:rsidRPr="002A083C" w:rsidRDefault="00BB0BCC" w:rsidP="00BB0BCC">
      <w:pPr>
        <w:jc w:val="both"/>
        <w:rPr>
          <w:b/>
          <w:bCs/>
          <w:sz w:val="28"/>
          <w:szCs w:val="28"/>
        </w:rPr>
      </w:pPr>
      <w:r w:rsidRPr="002A083C">
        <w:rPr>
          <w:b/>
          <w:bCs/>
          <w:sz w:val="28"/>
          <w:szCs w:val="28"/>
        </w:rPr>
        <w:t xml:space="preserve">Etapa </w:t>
      </w:r>
      <w:r>
        <w:rPr>
          <w:b/>
          <w:bCs/>
          <w:sz w:val="28"/>
          <w:szCs w:val="28"/>
        </w:rPr>
        <w:t>2</w:t>
      </w:r>
      <w:r w:rsidRPr="002A083C">
        <w:rPr>
          <w:b/>
          <w:bCs/>
          <w:sz w:val="28"/>
          <w:szCs w:val="28"/>
        </w:rPr>
        <w:t xml:space="preserve">  - </w:t>
      </w:r>
      <w:r>
        <w:rPr>
          <w:b/>
          <w:bCs/>
          <w:sz w:val="28"/>
          <w:szCs w:val="28"/>
        </w:rPr>
        <w:t>Calcular a Expressão – Expressão simplificada</w:t>
      </w:r>
    </w:p>
    <w:p w14:paraId="12B4C491" w14:textId="77777777" w:rsidR="006C356C" w:rsidRDefault="006C356C" w:rsidP="00F36FDD">
      <w:pPr>
        <w:jc w:val="both"/>
        <w:rPr>
          <w:sz w:val="28"/>
          <w:szCs w:val="28"/>
        </w:rPr>
      </w:pPr>
    </w:p>
    <w:p w14:paraId="76592381" w14:textId="34365882" w:rsidR="006C356C" w:rsidRDefault="00C902E6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>Nesta etapa devemos realizar o cálculo da expressão utilizando a expressão gerada na etapa anterior. Exemplo :</w:t>
      </w:r>
    </w:p>
    <w:p w14:paraId="70AE1486" w14:textId="77777777" w:rsidR="00C902E6" w:rsidRDefault="00C902E6" w:rsidP="00F36FDD">
      <w:pPr>
        <w:jc w:val="both"/>
        <w:rPr>
          <w:sz w:val="28"/>
          <w:szCs w:val="28"/>
        </w:rPr>
      </w:pPr>
    </w:p>
    <w:p w14:paraId="1513BC9C" w14:textId="46238BE2" w:rsidR="008E652E" w:rsidRDefault="008E652E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Expressão infixa inserida pelo usuário : </w:t>
      </w:r>
      <w:r w:rsidRPr="008E652E">
        <w:rPr>
          <w:b/>
          <w:bCs/>
          <w:sz w:val="28"/>
          <w:szCs w:val="28"/>
        </w:rPr>
        <w:t>(1+(2*3)</w:t>
      </w:r>
      <w:r w:rsidR="008A2C6E">
        <w:rPr>
          <w:b/>
          <w:bCs/>
          <w:sz w:val="28"/>
          <w:szCs w:val="28"/>
        </w:rPr>
        <w:t>)</w:t>
      </w:r>
    </w:p>
    <w:p w14:paraId="07EAB1A1" w14:textId="3550482C" w:rsidR="008E652E" w:rsidRDefault="008E652E" w:rsidP="008E65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Expressão posfixa (plOutput) gerada : </w:t>
      </w:r>
      <w:r w:rsidRPr="008E652E">
        <w:rPr>
          <w:b/>
          <w:bCs/>
          <w:sz w:val="28"/>
          <w:szCs w:val="28"/>
        </w:rPr>
        <w:t>1 2 3 * +</w:t>
      </w:r>
    </w:p>
    <w:p w14:paraId="35509964" w14:textId="77777777" w:rsidR="008E652E" w:rsidRDefault="008E652E" w:rsidP="00F36FDD">
      <w:pPr>
        <w:jc w:val="both"/>
        <w:rPr>
          <w:sz w:val="28"/>
          <w:szCs w:val="28"/>
        </w:rPr>
      </w:pPr>
    </w:p>
    <w:p w14:paraId="096DDBD3" w14:textId="648BE928" w:rsidR="00BB0BCC" w:rsidRDefault="008E652E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Devemos percorrer toda a pilha plOutput da base até o topo e testar cada </w:t>
      </w:r>
      <w:r w:rsidR="009A5AAD">
        <w:rPr>
          <w:sz w:val="28"/>
          <w:szCs w:val="28"/>
        </w:rPr>
        <w:t>c</w:t>
      </w:r>
      <w:r>
        <w:rPr>
          <w:sz w:val="28"/>
          <w:szCs w:val="28"/>
        </w:rPr>
        <w:t>aracter.</w:t>
      </w:r>
    </w:p>
    <w:p w14:paraId="3B61CECB" w14:textId="2C5B3DE1" w:rsidR="008E652E" w:rsidRPr="009A5AAD" w:rsidRDefault="009A5AAD" w:rsidP="009A5AAD">
      <w:pPr>
        <w:pStyle w:val="PargrafodaLista"/>
        <w:numPr>
          <w:ilvl w:val="0"/>
          <w:numId w:val="20"/>
        </w:numPr>
        <w:jc w:val="both"/>
      </w:pPr>
      <w:r w:rsidRPr="009A5AAD">
        <w:t>Se item (caracter) for igual a um dos identificadores [0..9] inserir na pilha plResult</w:t>
      </w:r>
    </w:p>
    <w:p w14:paraId="60E8B5FD" w14:textId="5A5C7150" w:rsidR="009A5AAD" w:rsidRDefault="009A5AAD" w:rsidP="009A5AAD">
      <w:pPr>
        <w:pStyle w:val="PargrafodaLista"/>
        <w:numPr>
          <w:ilvl w:val="0"/>
          <w:numId w:val="20"/>
        </w:numPr>
        <w:jc w:val="both"/>
      </w:pPr>
      <w:r w:rsidRPr="009A5AAD">
        <w:t>Se item (caracter) for igual a um operador [+,-,*,/]</w:t>
      </w:r>
    </w:p>
    <w:p w14:paraId="69CBB960" w14:textId="6DA4FCAC" w:rsidR="009A5AAD" w:rsidRDefault="00DF4AB8" w:rsidP="009A5AAD">
      <w:pPr>
        <w:pStyle w:val="PargrafodaLista"/>
        <w:numPr>
          <w:ilvl w:val="1"/>
          <w:numId w:val="20"/>
        </w:numPr>
        <w:jc w:val="both"/>
      </w:pPr>
      <w:r>
        <w:t>Remover do topo os dois últimos valores da pilha plResult</w:t>
      </w:r>
    </w:p>
    <w:p w14:paraId="1FB8D866" w14:textId="2DB3D08B" w:rsidR="00DF4AB8" w:rsidRPr="009A5AAD" w:rsidRDefault="00DF4AB8" w:rsidP="009A5AAD">
      <w:pPr>
        <w:pStyle w:val="PargrafodaLista"/>
        <w:numPr>
          <w:ilvl w:val="1"/>
          <w:numId w:val="20"/>
        </w:numPr>
        <w:jc w:val="both"/>
      </w:pPr>
      <w:r>
        <w:t xml:space="preserve">Inserir na pilha plResult o valor resultante da operação entre os dois últimos valores. </w:t>
      </w:r>
    </w:p>
    <w:p w14:paraId="6ABE14E6" w14:textId="77777777" w:rsidR="008E652E" w:rsidRDefault="008E652E" w:rsidP="00F36FDD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099"/>
        <w:gridCol w:w="2445"/>
      </w:tblGrid>
      <w:tr w:rsidR="00BB0BCC" w:rsidRPr="0026040E" w14:paraId="0358E204" w14:textId="77777777" w:rsidTr="008E652E">
        <w:tc>
          <w:tcPr>
            <w:tcW w:w="959" w:type="dxa"/>
          </w:tcPr>
          <w:p w14:paraId="51E9FA05" w14:textId="00BC51ED" w:rsidR="00BB0BCC" w:rsidRPr="0026040E" w:rsidRDefault="008E652E" w:rsidP="008E65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276" w:type="dxa"/>
          </w:tcPr>
          <w:p w14:paraId="18296451" w14:textId="4FD2500B" w:rsidR="00BB0BCC" w:rsidRPr="0026040E" w:rsidRDefault="00BB0BCC" w:rsidP="008E65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040E"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099" w:type="dxa"/>
          </w:tcPr>
          <w:p w14:paraId="06FA2A61" w14:textId="58D661B6" w:rsidR="00BB0BCC" w:rsidRPr="0026040E" w:rsidRDefault="00BB0BCC" w:rsidP="00BB0BCC">
            <w:pPr>
              <w:jc w:val="center"/>
              <w:rPr>
                <w:b/>
                <w:bCs/>
                <w:sz w:val="22"/>
                <w:szCs w:val="22"/>
              </w:rPr>
            </w:pPr>
            <w:r w:rsidRPr="0026040E">
              <w:rPr>
                <w:b/>
                <w:bCs/>
                <w:sz w:val="22"/>
                <w:szCs w:val="22"/>
              </w:rPr>
              <w:t>Ação</w:t>
            </w:r>
          </w:p>
        </w:tc>
        <w:tc>
          <w:tcPr>
            <w:tcW w:w="2445" w:type="dxa"/>
          </w:tcPr>
          <w:p w14:paraId="4638927F" w14:textId="6525762C" w:rsidR="00BB0BCC" w:rsidRPr="0026040E" w:rsidRDefault="00BB0BCC" w:rsidP="00BB0BCC">
            <w:pPr>
              <w:jc w:val="center"/>
              <w:rPr>
                <w:b/>
                <w:bCs/>
                <w:sz w:val="22"/>
                <w:szCs w:val="22"/>
              </w:rPr>
            </w:pPr>
            <w:r w:rsidRPr="0026040E">
              <w:rPr>
                <w:b/>
                <w:bCs/>
                <w:sz w:val="22"/>
                <w:szCs w:val="22"/>
              </w:rPr>
              <w:t>Pilha Resultado (plResult)</w:t>
            </w:r>
          </w:p>
        </w:tc>
      </w:tr>
      <w:tr w:rsidR="00BB0BCC" w:rsidRPr="00BB0BCC" w14:paraId="04C540E6" w14:textId="77777777" w:rsidTr="008E652E">
        <w:tc>
          <w:tcPr>
            <w:tcW w:w="959" w:type="dxa"/>
          </w:tcPr>
          <w:p w14:paraId="03E358B2" w14:textId="3C60C0D5" w:rsidR="00BB0BCC" w:rsidRPr="00BB0BCC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</w:tcPr>
          <w:p w14:paraId="43CE62B4" w14:textId="1F116A14" w:rsidR="00BB0BCC" w:rsidRPr="00BB0BCC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9" w:type="dxa"/>
          </w:tcPr>
          <w:p w14:paraId="5FAD7C83" w14:textId="7D2EF796" w:rsidR="00BB0BCC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valor 1 na plResult</w:t>
            </w:r>
          </w:p>
        </w:tc>
        <w:tc>
          <w:tcPr>
            <w:tcW w:w="2445" w:type="dxa"/>
          </w:tcPr>
          <w:p w14:paraId="1D8EA7BA" w14:textId="2EB45E3B" w:rsidR="00BB0BCC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[1]</w:t>
            </w:r>
          </w:p>
        </w:tc>
      </w:tr>
      <w:tr w:rsidR="00BB0BCC" w:rsidRPr="00BB0BCC" w14:paraId="18DD2490" w14:textId="77777777" w:rsidTr="008E652E">
        <w:tc>
          <w:tcPr>
            <w:tcW w:w="959" w:type="dxa"/>
          </w:tcPr>
          <w:p w14:paraId="1E575F1F" w14:textId="66D26EF6" w:rsidR="00BB0BCC" w:rsidRPr="00BB0BCC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18E8D825" w14:textId="7A1F4872" w:rsidR="00BB0BCC" w:rsidRPr="00BB0BCC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9" w:type="dxa"/>
          </w:tcPr>
          <w:p w14:paraId="37B8B98A" w14:textId="2236CC9A" w:rsidR="00BB0BCC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valor 2 na plResult</w:t>
            </w:r>
          </w:p>
        </w:tc>
        <w:tc>
          <w:tcPr>
            <w:tcW w:w="2445" w:type="dxa"/>
          </w:tcPr>
          <w:p w14:paraId="44B2C284" w14:textId="59B63BAF" w:rsidR="00BB0BCC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[1,2]</w:t>
            </w:r>
          </w:p>
        </w:tc>
      </w:tr>
      <w:tr w:rsidR="00BB0BCC" w:rsidRPr="00BB0BCC" w14:paraId="24BB2BED" w14:textId="77777777" w:rsidTr="008E652E">
        <w:tc>
          <w:tcPr>
            <w:tcW w:w="959" w:type="dxa"/>
          </w:tcPr>
          <w:p w14:paraId="76D05D49" w14:textId="31F7CD6D" w:rsidR="00BB0BCC" w:rsidRPr="00BB0BCC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3297A378" w14:textId="1D2B2CAF" w:rsidR="00BB0BCC" w:rsidRPr="00BB0BCC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9" w:type="dxa"/>
          </w:tcPr>
          <w:p w14:paraId="7E67066F" w14:textId="6F9BC306" w:rsidR="00BB0BCC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valor 2 na plResult</w:t>
            </w:r>
          </w:p>
        </w:tc>
        <w:tc>
          <w:tcPr>
            <w:tcW w:w="2445" w:type="dxa"/>
          </w:tcPr>
          <w:p w14:paraId="516EDA57" w14:textId="54967DE2" w:rsidR="00BB0BCC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[1,2,3]</w:t>
            </w:r>
          </w:p>
        </w:tc>
      </w:tr>
      <w:tr w:rsidR="008E652E" w:rsidRPr="00BB0BCC" w14:paraId="041DD3FC" w14:textId="77777777" w:rsidTr="008E652E">
        <w:tc>
          <w:tcPr>
            <w:tcW w:w="959" w:type="dxa"/>
          </w:tcPr>
          <w:p w14:paraId="4DA49CD7" w14:textId="4E828717" w:rsidR="008E652E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3F21C4D7" w14:textId="2C683878" w:rsidR="008E652E" w:rsidRPr="00BB0BCC" w:rsidRDefault="009A5AAD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099" w:type="dxa"/>
          </w:tcPr>
          <w:p w14:paraId="00B990A9" w14:textId="77777777" w:rsidR="008E652E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o valor 3 da plResult</w:t>
            </w:r>
          </w:p>
          <w:p w14:paraId="10487616" w14:textId="77777777" w:rsidR="009A5AAD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o valor 2 da plResult</w:t>
            </w:r>
          </w:p>
          <w:p w14:paraId="0D8932B1" w14:textId="3D2E660E" w:rsidR="009A5AAD" w:rsidRPr="00BB0BCC" w:rsidRDefault="009A5AAD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o valor 6 (resultado da operação)</w:t>
            </w:r>
            <w:r w:rsidR="00DF4AB8">
              <w:rPr>
                <w:sz w:val="22"/>
                <w:szCs w:val="22"/>
              </w:rPr>
              <w:t xml:space="preserve"> na plResult</w:t>
            </w:r>
          </w:p>
        </w:tc>
        <w:tc>
          <w:tcPr>
            <w:tcW w:w="2445" w:type="dxa"/>
          </w:tcPr>
          <w:p w14:paraId="636A67D2" w14:textId="265D56FF" w:rsidR="008E652E" w:rsidRPr="00BB0BCC" w:rsidRDefault="00DF4AB8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[1,6]</w:t>
            </w:r>
          </w:p>
        </w:tc>
      </w:tr>
      <w:tr w:rsidR="008E652E" w:rsidRPr="00BB0BCC" w14:paraId="79D63003" w14:textId="77777777" w:rsidTr="008E652E">
        <w:tc>
          <w:tcPr>
            <w:tcW w:w="959" w:type="dxa"/>
          </w:tcPr>
          <w:p w14:paraId="5D784021" w14:textId="00855121" w:rsidR="008E652E" w:rsidRDefault="008E652E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14:paraId="69410F32" w14:textId="65DF396B" w:rsidR="008E652E" w:rsidRPr="00BB0BCC" w:rsidRDefault="00DF4AB8" w:rsidP="008E65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099" w:type="dxa"/>
          </w:tcPr>
          <w:p w14:paraId="0B3D8488" w14:textId="0E47A19F" w:rsidR="00DF4AB8" w:rsidRDefault="00DF4AB8" w:rsidP="00DF4A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o valor 6 da plResult</w:t>
            </w:r>
          </w:p>
          <w:p w14:paraId="52120B81" w14:textId="1E08E119" w:rsidR="00DF4AB8" w:rsidRDefault="00DF4AB8" w:rsidP="00DF4A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o valor 1 da plResult</w:t>
            </w:r>
          </w:p>
          <w:p w14:paraId="7FF0EFDD" w14:textId="63FD8888" w:rsidR="008E652E" w:rsidRPr="00BB0BCC" w:rsidRDefault="00DF4AB8" w:rsidP="00DF4A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o valor 7 (resultado da operação) na plResult</w:t>
            </w:r>
          </w:p>
        </w:tc>
        <w:tc>
          <w:tcPr>
            <w:tcW w:w="2445" w:type="dxa"/>
          </w:tcPr>
          <w:p w14:paraId="592EF768" w14:textId="1EAF4A3A" w:rsidR="008E652E" w:rsidRPr="00BB0BCC" w:rsidRDefault="00DF4AB8" w:rsidP="00F36F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[7]</w:t>
            </w:r>
          </w:p>
        </w:tc>
      </w:tr>
    </w:tbl>
    <w:p w14:paraId="75C03B3A" w14:textId="2A0A6ED5" w:rsidR="00C902E6" w:rsidRDefault="00C902E6" w:rsidP="00F36FDD">
      <w:pPr>
        <w:jc w:val="both"/>
        <w:rPr>
          <w:sz w:val="28"/>
          <w:szCs w:val="28"/>
        </w:rPr>
      </w:pPr>
    </w:p>
    <w:p w14:paraId="6D4ABB37" w14:textId="77777777" w:rsidR="00C902E6" w:rsidRDefault="00C902E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6872D8" w14:textId="2D5B1C1C" w:rsidR="00BB0BCC" w:rsidRPr="00603723" w:rsidRDefault="004E330A" w:rsidP="00F36FDD">
      <w:pPr>
        <w:jc w:val="both"/>
        <w:rPr>
          <w:b/>
          <w:bCs/>
          <w:sz w:val="28"/>
          <w:szCs w:val="28"/>
        </w:rPr>
      </w:pPr>
      <w:r w:rsidRPr="00603723">
        <w:rPr>
          <w:b/>
          <w:bCs/>
          <w:sz w:val="28"/>
          <w:szCs w:val="28"/>
        </w:rPr>
        <w:lastRenderedPageBreak/>
        <w:t>Etapa 3 – Evolução da Solução</w:t>
      </w:r>
    </w:p>
    <w:p w14:paraId="0BB991D7" w14:textId="77777777" w:rsidR="00BB0BCC" w:rsidRDefault="00BB0BCC" w:rsidP="00F36FDD">
      <w:pPr>
        <w:jc w:val="both"/>
        <w:rPr>
          <w:sz w:val="28"/>
          <w:szCs w:val="28"/>
        </w:rPr>
      </w:pPr>
    </w:p>
    <w:p w14:paraId="08DA0085" w14:textId="77777777" w:rsidR="00BB0BCC" w:rsidRDefault="00BB0BCC" w:rsidP="00F36FDD">
      <w:pPr>
        <w:jc w:val="both"/>
        <w:rPr>
          <w:sz w:val="28"/>
          <w:szCs w:val="28"/>
        </w:rPr>
      </w:pPr>
    </w:p>
    <w:p w14:paraId="1351D394" w14:textId="50D3D172" w:rsidR="00C902E6" w:rsidRDefault="00EC6A4F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>Nesta etapa será necessário evoluir a solução desenvolvida até o momento, pois algumas questões não foram contempladas</w:t>
      </w:r>
    </w:p>
    <w:p w14:paraId="75153430" w14:textId="77777777" w:rsidR="00EC6A4F" w:rsidRDefault="00EC6A4F" w:rsidP="00F36FDD">
      <w:pPr>
        <w:jc w:val="both"/>
        <w:rPr>
          <w:sz w:val="28"/>
          <w:szCs w:val="28"/>
        </w:rPr>
      </w:pPr>
    </w:p>
    <w:p w14:paraId="24A63189" w14:textId="77777777" w:rsidR="00EC6A4F" w:rsidRDefault="00EC6A4F" w:rsidP="00EC6A4F">
      <w:pPr>
        <w:pStyle w:val="PargrafodaLista"/>
        <w:numPr>
          <w:ilvl w:val="0"/>
          <w:numId w:val="21"/>
        </w:numPr>
        <w:jc w:val="both"/>
        <w:rPr>
          <w:sz w:val="28"/>
          <w:szCs w:val="28"/>
        </w:rPr>
      </w:pPr>
      <w:r w:rsidRPr="00EC6A4F">
        <w:rPr>
          <w:sz w:val="28"/>
          <w:szCs w:val="28"/>
        </w:rPr>
        <w:t>Mesmo considerando a expressão simplificada (com parênteses) a solução implementada ainda tem problemas.</w:t>
      </w:r>
    </w:p>
    <w:p w14:paraId="45339DF5" w14:textId="35CB2A73" w:rsidR="00EC6A4F" w:rsidRDefault="00EC6A4F" w:rsidP="00EC6A4F">
      <w:pPr>
        <w:pStyle w:val="PargrafodaLista"/>
        <w:numPr>
          <w:ilvl w:val="1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expressão só funciona com identificadores numéricos de 0..9</w:t>
      </w:r>
    </w:p>
    <w:p w14:paraId="7BCD448B" w14:textId="6FD0E3C7" w:rsidR="00EC6A4F" w:rsidRDefault="00EC6A4F" w:rsidP="00EC6A4F">
      <w:pPr>
        <w:pStyle w:val="PargrafodaLista"/>
        <w:numPr>
          <w:ilvl w:val="1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Caso o resultado de alguma operação seja de mais de um dígito, a solução também não deve funcionar. Exemplo : Na expressão infixa (2+(3*4)) teremos a expressão posfixa 2 3 4 * + , e o resultado da primeira operação já causaria problema (3*4 = 12).   </w:t>
      </w:r>
    </w:p>
    <w:p w14:paraId="0235F1B4" w14:textId="77777777" w:rsidR="0097572A" w:rsidRDefault="0097572A" w:rsidP="0097572A">
      <w:pPr>
        <w:pStyle w:val="PargrafodaLista"/>
        <w:ind w:left="1440"/>
        <w:jc w:val="both"/>
        <w:rPr>
          <w:sz w:val="28"/>
          <w:szCs w:val="28"/>
        </w:rPr>
      </w:pPr>
    </w:p>
    <w:p w14:paraId="49B3117B" w14:textId="564C1BCC" w:rsidR="0097572A" w:rsidRDefault="0097572A" w:rsidP="0097572A">
      <w:pPr>
        <w:pStyle w:val="PargrafodaLista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versão evoluída do programa deve contemplar o input de uma expressão sem a obrigatoriedade dos parênteses e adotar a prioridade das operações conforme o regramento</w:t>
      </w:r>
    </w:p>
    <w:p w14:paraId="1E33F04E" w14:textId="77777777" w:rsidR="00EC6A4F" w:rsidRPr="00EC6A4F" w:rsidRDefault="00EC6A4F" w:rsidP="00EC6A4F">
      <w:pPr>
        <w:pStyle w:val="PargrafodaLista"/>
        <w:ind w:left="1440"/>
        <w:jc w:val="both"/>
        <w:rPr>
          <w:sz w:val="28"/>
          <w:szCs w:val="28"/>
        </w:rPr>
      </w:pPr>
    </w:p>
    <w:p w14:paraId="5EE23ADF" w14:textId="19418510" w:rsidR="00EC6A4F" w:rsidRPr="00EC6A4F" w:rsidRDefault="00EC6A4F" w:rsidP="00EC6A4F">
      <w:pPr>
        <w:pStyle w:val="PargrafodaLista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solução também não contempla valores reais na expressão (Ex: 2.1 ; 3,14 )</w:t>
      </w:r>
    </w:p>
    <w:p w14:paraId="453A7DEA" w14:textId="77777777" w:rsidR="00EC6A4F" w:rsidRDefault="00EC6A4F" w:rsidP="00F36FDD">
      <w:pPr>
        <w:jc w:val="both"/>
        <w:rPr>
          <w:sz w:val="28"/>
          <w:szCs w:val="28"/>
        </w:rPr>
      </w:pPr>
    </w:p>
    <w:p w14:paraId="2F654042" w14:textId="6E7505FB" w:rsidR="00EC6A4F" w:rsidRDefault="00EC6A4F" w:rsidP="00EC6A4F">
      <w:pPr>
        <w:pStyle w:val="PargrafodaLista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solução também não contempla dígitos numéricos negativos.</w:t>
      </w:r>
    </w:p>
    <w:p w14:paraId="203887F8" w14:textId="77777777" w:rsidR="00EC6A4F" w:rsidRPr="00EC6A4F" w:rsidRDefault="00EC6A4F" w:rsidP="00EC6A4F">
      <w:pPr>
        <w:pStyle w:val="PargrafodaLista"/>
        <w:rPr>
          <w:sz w:val="28"/>
          <w:szCs w:val="28"/>
        </w:rPr>
      </w:pPr>
    </w:p>
    <w:p w14:paraId="56DABAAE" w14:textId="77777777" w:rsidR="00EC6A4F" w:rsidRDefault="00EC6A4F" w:rsidP="00EC6A4F">
      <w:pPr>
        <w:jc w:val="both"/>
        <w:rPr>
          <w:sz w:val="28"/>
          <w:szCs w:val="28"/>
        </w:rPr>
      </w:pPr>
    </w:p>
    <w:p w14:paraId="7AAB5F5B" w14:textId="6C52228C" w:rsidR="00EC6A4F" w:rsidRPr="00954B58" w:rsidRDefault="00954B58" w:rsidP="00EC6A4F">
      <w:pPr>
        <w:jc w:val="both"/>
        <w:rPr>
          <w:b/>
          <w:bCs/>
          <w:sz w:val="28"/>
          <w:szCs w:val="28"/>
        </w:rPr>
      </w:pPr>
      <w:r w:rsidRPr="00954B58">
        <w:rPr>
          <w:b/>
          <w:bCs/>
          <w:sz w:val="28"/>
          <w:szCs w:val="28"/>
        </w:rPr>
        <w:t>Avaliação</w:t>
      </w:r>
    </w:p>
    <w:p w14:paraId="1E814BD8" w14:textId="77777777" w:rsidR="00EC6A4F" w:rsidRDefault="00EC6A4F" w:rsidP="00EC6A4F">
      <w:pPr>
        <w:jc w:val="both"/>
        <w:rPr>
          <w:sz w:val="28"/>
          <w:szCs w:val="28"/>
        </w:rPr>
      </w:pPr>
    </w:p>
    <w:p w14:paraId="0C46140F" w14:textId="77777777" w:rsidR="00EC6A4F" w:rsidRPr="00EC6A4F" w:rsidRDefault="00EC6A4F" w:rsidP="00EC6A4F">
      <w:pPr>
        <w:jc w:val="both"/>
        <w:rPr>
          <w:sz w:val="28"/>
          <w:szCs w:val="28"/>
        </w:rPr>
      </w:pPr>
    </w:p>
    <w:p w14:paraId="27B726F8" w14:textId="319CE896" w:rsidR="00C902E6" w:rsidRDefault="00F93E2E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solução implementada de forma correta </w:t>
      </w:r>
      <w:r>
        <w:rPr>
          <w:sz w:val="28"/>
          <w:szCs w:val="28"/>
        </w:rPr>
        <w:t xml:space="preserve">na Etapa 1 </w:t>
      </w:r>
      <w:r>
        <w:rPr>
          <w:sz w:val="28"/>
          <w:szCs w:val="28"/>
        </w:rPr>
        <w:t>garante até 5 pontos na avaliação deste trabalho.</w:t>
      </w:r>
    </w:p>
    <w:p w14:paraId="7A23B3B8" w14:textId="71184CBA" w:rsidR="00F93E2E" w:rsidRDefault="00F93E2E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>A solução implementada de forma correta nas Etapas 1 e 2 garante até 7 pontos na avaliação deste trabalho.</w:t>
      </w:r>
    </w:p>
    <w:p w14:paraId="7636DBC0" w14:textId="07B00025" w:rsidR="00F93E2E" w:rsidRDefault="00F93E2E" w:rsidP="00F3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solução implementada de forma correta na Etapa 3 </w:t>
      </w:r>
      <w:r w:rsidR="004E0038">
        <w:rPr>
          <w:sz w:val="28"/>
          <w:szCs w:val="28"/>
        </w:rPr>
        <w:t>para os 2 primeiros tópicos garante a nota 10</w:t>
      </w:r>
    </w:p>
    <w:p w14:paraId="5C1FBE75" w14:textId="0BE299E0" w:rsidR="004E0038" w:rsidRDefault="004E0038" w:rsidP="004E0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solução implementada de forma correta na Etapa 3 para os 2 </w:t>
      </w:r>
      <w:r>
        <w:rPr>
          <w:sz w:val="28"/>
          <w:szCs w:val="28"/>
        </w:rPr>
        <w:t>últimos</w:t>
      </w:r>
      <w:r>
        <w:rPr>
          <w:sz w:val="28"/>
          <w:szCs w:val="28"/>
        </w:rPr>
        <w:t xml:space="preserve"> tópicos garante </w:t>
      </w:r>
      <w:r>
        <w:rPr>
          <w:sz w:val="28"/>
          <w:szCs w:val="28"/>
        </w:rPr>
        <w:t>um ponto extra</w:t>
      </w:r>
    </w:p>
    <w:p w14:paraId="38034235" w14:textId="77777777" w:rsidR="00F93E2E" w:rsidRDefault="00F93E2E" w:rsidP="00F36FDD">
      <w:pPr>
        <w:jc w:val="both"/>
        <w:rPr>
          <w:sz w:val="28"/>
          <w:szCs w:val="28"/>
        </w:rPr>
      </w:pPr>
    </w:p>
    <w:p w14:paraId="26FF22A3" w14:textId="77777777" w:rsidR="00C902E6" w:rsidRDefault="00C902E6" w:rsidP="00F36FDD">
      <w:pPr>
        <w:jc w:val="both"/>
        <w:rPr>
          <w:sz w:val="28"/>
          <w:szCs w:val="28"/>
        </w:rPr>
      </w:pPr>
    </w:p>
    <w:p w14:paraId="57E8AF42" w14:textId="77777777" w:rsidR="00C902E6" w:rsidRDefault="00C902E6" w:rsidP="00F36FDD">
      <w:pPr>
        <w:jc w:val="both"/>
        <w:rPr>
          <w:sz w:val="28"/>
          <w:szCs w:val="28"/>
        </w:rPr>
      </w:pPr>
    </w:p>
    <w:p w14:paraId="33A3251D" w14:textId="77777777" w:rsidR="00C902E6" w:rsidRPr="00F36FDD" w:rsidRDefault="00C902E6" w:rsidP="00F36FDD">
      <w:pPr>
        <w:jc w:val="both"/>
        <w:rPr>
          <w:sz w:val="28"/>
          <w:szCs w:val="28"/>
        </w:rPr>
      </w:pPr>
    </w:p>
    <w:sectPr w:rsidR="00C902E6" w:rsidRPr="00F36FDD" w:rsidSect="00911C99">
      <w:footnotePr>
        <w:pos w:val="beneathText"/>
      </w:footnotePr>
      <w:pgSz w:w="11905" w:h="16837"/>
      <w:pgMar w:top="1134" w:right="1132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4A01C8D"/>
    <w:multiLevelType w:val="hybridMultilevel"/>
    <w:tmpl w:val="F22C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464936"/>
    <w:multiLevelType w:val="hybridMultilevel"/>
    <w:tmpl w:val="BF12B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597B4E"/>
    <w:multiLevelType w:val="hybridMultilevel"/>
    <w:tmpl w:val="BFB887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CB0FD2"/>
    <w:multiLevelType w:val="hybridMultilevel"/>
    <w:tmpl w:val="285A5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43947"/>
    <w:multiLevelType w:val="hybridMultilevel"/>
    <w:tmpl w:val="363C0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E512E"/>
    <w:multiLevelType w:val="hybridMultilevel"/>
    <w:tmpl w:val="42644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258FA"/>
    <w:multiLevelType w:val="hybridMultilevel"/>
    <w:tmpl w:val="77EAD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9037E"/>
    <w:multiLevelType w:val="hybridMultilevel"/>
    <w:tmpl w:val="515E1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6FE2"/>
    <w:multiLevelType w:val="hybridMultilevel"/>
    <w:tmpl w:val="193ED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E22F4"/>
    <w:multiLevelType w:val="hybridMultilevel"/>
    <w:tmpl w:val="47A86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8772C"/>
    <w:multiLevelType w:val="hybridMultilevel"/>
    <w:tmpl w:val="4B86C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3E39"/>
    <w:multiLevelType w:val="hybridMultilevel"/>
    <w:tmpl w:val="9F4CA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31238"/>
    <w:multiLevelType w:val="hybridMultilevel"/>
    <w:tmpl w:val="252090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5E77F2C"/>
    <w:multiLevelType w:val="hybridMultilevel"/>
    <w:tmpl w:val="185A9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94B30"/>
    <w:multiLevelType w:val="hybridMultilevel"/>
    <w:tmpl w:val="5AD063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4155408">
    <w:abstractNumId w:val="0"/>
  </w:num>
  <w:num w:numId="2" w16cid:durableId="1874223680">
    <w:abstractNumId w:val="1"/>
  </w:num>
  <w:num w:numId="3" w16cid:durableId="74210271">
    <w:abstractNumId w:val="2"/>
  </w:num>
  <w:num w:numId="4" w16cid:durableId="1419641774">
    <w:abstractNumId w:val="3"/>
  </w:num>
  <w:num w:numId="5" w16cid:durableId="1602227744">
    <w:abstractNumId w:val="4"/>
  </w:num>
  <w:num w:numId="6" w16cid:durableId="202983863">
    <w:abstractNumId w:val="5"/>
  </w:num>
  <w:num w:numId="7" w16cid:durableId="1176965230">
    <w:abstractNumId w:val="18"/>
  </w:num>
  <w:num w:numId="8" w16cid:durableId="276955832">
    <w:abstractNumId w:val="10"/>
  </w:num>
  <w:num w:numId="9" w16cid:durableId="2119449329">
    <w:abstractNumId w:val="17"/>
  </w:num>
  <w:num w:numId="10" w16cid:durableId="31149670">
    <w:abstractNumId w:val="16"/>
  </w:num>
  <w:num w:numId="11" w16cid:durableId="1421178679">
    <w:abstractNumId w:val="20"/>
  </w:num>
  <w:num w:numId="12" w16cid:durableId="1228414012">
    <w:abstractNumId w:val="8"/>
  </w:num>
  <w:num w:numId="13" w16cid:durableId="1485583203">
    <w:abstractNumId w:val="15"/>
  </w:num>
  <w:num w:numId="14" w16cid:durableId="739522003">
    <w:abstractNumId w:val="11"/>
  </w:num>
  <w:num w:numId="15" w16cid:durableId="235939023">
    <w:abstractNumId w:val="12"/>
  </w:num>
  <w:num w:numId="16" w16cid:durableId="519007667">
    <w:abstractNumId w:val="14"/>
  </w:num>
  <w:num w:numId="17" w16cid:durableId="1001661486">
    <w:abstractNumId w:val="13"/>
  </w:num>
  <w:num w:numId="18" w16cid:durableId="1144741413">
    <w:abstractNumId w:val="6"/>
  </w:num>
  <w:num w:numId="19" w16cid:durableId="1912959283">
    <w:abstractNumId w:val="7"/>
  </w:num>
  <w:num w:numId="20" w16cid:durableId="1832326768">
    <w:abstractNumId w:val="19"/>
  </w:num>
  <w:num w:numId="21" w16cid:durableId="1815752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pos w:val="beneathText"/>
  </w:foot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72E"/>
    <w:rsid w:val="000164A7"/>
    <w:rsid w:val="000412B6"/>
    <w:rsid w:val="00087B28"/>
    <w:rsid w:val="000967F8"/>
    <w:rsid w:val="000F45B4"/>
    <w:rsid w:val="00187022"/>
    <w:rsid w:val="001D590B"/>
    <w:rsid w:val="002072EA"/>
    <w:rsid w:val="00234160"/>
    <w:rsid w:val="002439EE"/>
    <w:rsid w:val="0026040E"/>
    <w:rsid w:val="002A083C"/>
    <w:rsid w:val="002A5686"/>
    <w:rsid w:val="002A777D"/>
    <w:rsid w:val="002D79DE"/>
    <w:rsid w:val="00305A9C"/>
    <w:rsid w:val="00341EFD"/>
    <w:rsid w:val="0037027B"/>
    <w:rsid w:val="00375DDE"/>
    <w:rsid w:val="00392D3E"/>
    <w:rsid w:val="003970CF"/>
    <w:rsid w:val="003F434A"/>
    <w:rsid w:val="003F79FD"/>
    <w:rsid w:val="004064A3"/>
    <w:rsid w:val="0047239B"/>
    <w:rsid w:val="0048261B"/>
    <w:rsid w:val="004927CE"/>
    <w:rsid w:val="004E0038"/>
    <w:rsid w:val="004E330A"/>
    <w:rsid w:val="004F63E2"/>
    <w:rsid w:val="00521814"/>
    <w:rsid w:val="00527A66"/>
    <w:rsid w:val="005474C5"/>
    <w:rsid w:val="00581ACD"/>
    <w:rsid w:val="00582FD1"/>
    <w:rsid w:val="005A54CB"/>
    <w:rsid w:val="005A5B0C"/>
    <w:rsid w:val="005D516B"/>
    <w:rsid w:val="005F5DB3"/>
    <w:rsid w:val="00603723"/>
    <w:rsid w:val="00605974"/>
    <w:rsid w:val="00613AAF"/>
    <w:rsid w:val="0064172B"/>
    <w:rsid w:val="006532EF"/>
    <w:rsid w:val="00684542"/>
    <w:rsid w:val="006C356C"/>
    <w:rsid w:val="006E4513"/>
    <w:rsid w:val="006F1C43"/>
    <w:rsid w:val="006F355B"/>
    <w:rsid w:val="007057CB"/>
    <w:rsid w:val="00731ACA"/>
    <w:rsid w:val="00771B89"/>
    <w:rsid w:val="00796D97"/>
    <w:rsid w:val="00813A5C"/>
    <w:rsid w:val="00835901"/>
    <w:rsid w:val="0088576E"/>
    <w:rsid w:val="008A2C6E"/>
    <w:rsid w:val="008E652E"/>
    <w:rsid w:val="00903594"/>
    <w:rsid w:val="00911C99"/>
    <w:rsid w:val="00954B58"/>
    <w:rsid w:val="00956634"/>
    <w:rsid w:val="00965A74"/>
    <w:rsid w:val="0097572A"/>
    <w:rsid w:val="00995B69"/>
    <w:rsid w:val="009A5AAD"/>
    <w:rsid w:val="009A777A"/>
    <w:rsid w:val="009D1E96"/>
    <w:rsid w:val="009D52B1"/>
    <w:rsid w:val="00A03998"/>
    <w:rsid w:val="00A1763B"/>
    <w:rsid w:val="00A42204"/>
    <w:rsid w:val="00A47290"/>
    <w:rsid w:val="00A83A0D"/>
    <w:rsid w:val="00A908BD"/>
    <w:rsid w:val="00AA5CB0"/>
    <w:rsid w:val="00AB4DED"/>
    <w:rsid w:val="00AB6578"/>
    <w:rsid w:val="00AD22F9"/>
    <w:rsid w:val="00AE38BC"/>
    <w:rsid w:val="00AF7565"/>
    <w:rsid w:val="00B20850"/>
    <w:rsid w:val="00B5498F"/>
    <w:rsid w:val="00B631E3"/>
    <w:rsid w:val="00BB0BCC"/>
    <w:rsid w:val="00BB79A9"/>
    <w:rsid w:val="00BE072E"/>
    <w:rsid w:val="00C151D3"/>
    <w:rsid w:val="00C8414C"/>
    <w:rsid w:val="00C8552F"/>
    <w:rsid w:val="00C902E6"/>
    <w:rsid w:val="00CA0524"/>
    <w:rsid w:val="00CC5063"/>
    <w:rsid w:val="00CF7215"/>
    <w:rsid w:val="00DB1951"/>
    <w:rsid w:val="00DB260F"/>
    <w:rsid w:val="00DC33EF"/>
    <w:rsid w:val="00DD2B88"/>
    <w:rsid w:val="00DF4AB8"/>
    <w:rsid w:val="00E07879"/>
    <w:rsid w:val="00E40E40"/>
    <w:rsid w:val="00E53C54"/>
    <w:rsid w:val="00E62034"/>
    <w:rsid w:val="00E627CD"/>
    <w:rsid w:val="00E73902"/>
    <w:rsid w:val="00EA2687"/>
    <w:rsid w:val="00EA71AE"/>
    <w:rsid w:val="00EC1E23"/>
    <w:rsid w:val="00EC6A4F"/>
    <w:rsid w:val="00F149B8"/>
    <w:rsid w:val="00F3109A"/>
    <w:rsid w:val="00F36FDD"/>
    <w:rsid w:val="00F557F4"/>
    <w:rsid w:val="00F63462"/>
    <w:rsid w:val="00F81D01"/>
    <w:rsid w:val="00F93E2E"/>
    <w:rsid w:val="00FA0384"/>
    <w:rsid w:val="00FA5D2E"/>
    <w:rsid w:val="00FD3395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A294A2A"/>
  <w15:docId w15:val="{42EDD880-1352-4A49-BF34-5007FFFE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B8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27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3A0D"/>
    <w:pPr>
      <w:suppressAutoHyphens w:val="0"/>
      <w:spacing w:before="100" w:beforeAutospacing="1" w:after="100" w:afterAutospacing="1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6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F130EBAD60F4A9C022A482BAFFECD" ma:contentTypeVersion="3" ma:contentTypeDescription="Crie um novo documento." ma:contentTypeScope="" ma:versionID="09f1173d35a6d17e0abd1a85532d1087">
  <xsd:schema xmlns:xsd="http://www.w3.org/2001/XMLSchema" xmlns:xs="http://www.w3.org/2001/XMLSchema" xmlns:p="http://schemas.microsoft.com/office/2006/metadata/properties" xmlns:ns2="9795b6ee-befd-4f9d-b88b-6ea5995eb568" targetNamespace="http://schemas.microsoft.com/office/2006/metadata/properties" ma:root="true" ma:fieldsID="cb221c9f7743417476c72d8e204487d6" ns2:_="">
    <xsd:import namespace="9795b6ee-befd-4f9d-b88b-6ea5995eb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5b6ee-befd-4f9d-b88b-6ea5995eb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7D10B-0943-49E6-859D-5F1F3F2F9D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025C20-43D7-4D8C-8D1D-B0005717CCA9}"/>
</file>

<file path=customXml/itemProps3.xml><?xml version="1.0" encoding="utf-8"?>
<ds:datastoreItem xmlns:ds="http://schemas.openxmlformats.org/officeDocument/2006/customXml" ds:itemID="{AE47877F-7156-4BA0-A47C-330CFC5790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1091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de Programação II</vt:lpstr>
    </vt:vector>
  </TitlesOfParts>
  <Company>Hewlett-Packard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II</dc:title>
  <dc:subject/>
  <dc:creator>Patricia</dc:creator>
  <cp:keywords/>
  <dc:description/>
  <cp:lastModifiedBy>Carlos Nascimento</cp:lastModifiedBy>
  <cp:revision>25</cp:revision>
  <dcterms:created xsi:type="dcterms:W3CDTF">2023-09-15T14:59:00Z</dcterms:created>
  <dcterms:modified xsi:type="dcterms:W3CDTF">2023-10-04T12:51:00Z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0x01010069DF130EBAD60F4A9C022A482BAFFECD</vt:lpwstr>
  </property>
</Properties>
</file>